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DF6" w:rsidRPr="00913880" w:rsidRDefault="0067359B" w:rsidP="007D3EEA">
      <w:pPr>
        <w:pStyle w:val="Heading5"/>
        <w:rPr>
          <w:rFonts w:ascii="Times New Roman" w:hAnsi="Times New Roman" w:cs="Times New Roman"/>
          <w:sz w:val="24"/>
          <w:szCs w:val="24"/>
        </w:rPr>
      </w:pPr>
      <w:r w:rsidRPr="00913880">
        <w:rPr>
          <w:rFonts w:ascii="Times New Roman" w:hAnsi="Times New Roman" w:cs="Times New Roman"/>
          <w:sz w:val="24"/>
          <w:szCs w:val="24"/>
        </w:rPr>
        <w:t>Convert English Text from written expressions into spoken forms</w:t>
      </w:r>
    </w:p>
    <w:p w:rsidR="009357EA" w:rsidRPr="00913880" w:rsidRDefault="009357EA" w:rsidP="00CE1B4B">
      <w:pPr>
        <w:pStyle w:val="Heading1"/>
        <w:rPr>
          <w:rFonts w:ascii="Times New Roman" w:hAnsi="Times New Roman" w:cs="Times New Roman"/>
          <w:sz w:val="24"/>
          <w:szCs w:val="24"/>
        </w:rPr>
      </w:pPr>
      <w:r w:rsidRPr="00913880">
        <w:rPr>
          <w:rFonts w:ascii="Times New Roman" w:hAnsi="Times New Roman" w:cs="Times New Roman"/>
          <w:sz w:val="24"/>
          <w:szCs w:val="24"/>
        </w:rPr>
        <w:t>Abstract</w:t>
      </w:r>
    </w:p>
    <w:p w:rsidR="00591F1C" w:rsidRPr="00913880" w:rsidRDefault="00591F1C" w:rsidP="00591F1C">
      <w:pPr>
        <w:rPr>
          <w:rFonts w:ascii="Times New Roman" w:hAnsi="Times New Roman" w:cs="Times New Roman"/>
          <w:sz w:val="24"/>
          <w:szCs w:val="24"/>
        </w:rPr>
      </w:pPr>
      <w:r w:rsidRPr="00913880">
        <w:rPr>
          <w:rFonts w:ascii="Times New Roman" w:hAnsi="Times New Roman" w:cs="Times New Roman"/>
          <w:sz w:val="24"/>
          <w:szCs w:val="24"/>
        </w:rPr>
        <w:t xml:space="preserve">The purpose of the work reported here is to take some initial steps towards addressing deficiencies in previous approaches to text normalization. In English language picking up words like currency, date and time, local expression to make them fluent and accurate in Machine Learning. It is important factor to make it proficient at Machin level. </w:t>
      </w:r>
    </w:p>
    <w:p w:rsidR="00591F1C" w:rsidRPr="00913880" w:rsidRDefault="00591F1C" w:rsidP="00591F1C">
      <w:pPr>
        <w:rPr>
          <w:rFonts w:ascii="Times New Roman" w:hAnsi="Times New Roman" w:cs="Times New Roman"/>
          <w:color w:val="505050"/>
          <w:sz w:val="24"/>
          <w:szCs w:val="24"/>
        </w:rPr>
      </w:pPr>
      <w:r w:rsidRPr="00913880">
        <w:rPr>
          <w:rFonts w:ascii="Times New Roman" w:hAnsi="Times New Roman" w:cs="Times New Roman"/>
          <w:sz w:val="24"/>
          <w:szCs w:val="24"/>
          <w:shd w:val="clear" w:color="auto" w:fill="FFFFFF"/>
        </w:rPr>
        <w:t xml:space="preserve">Many speech and language applications, including text-to-speech synthesis (TTS) and automatic speech recognition (ASR), require text to be converted from written expressions into appropriate "spoken" forms. This is a process known as text normalization, and helps convert 11:52 to "eleven fifty-two" and $3.16 into "three dollars, sixteen cents”. </w:t>
      </w:r>
      <w:r w:rsidRPr="00913880">
        <w:rPr>
          <w:rFonts w:ascii="Times New Roman" w:hAnsi="Times New Roman" w:cs="Times New Roman"/>
          <w:color w:val="505050"/>
          <w:sz w:val="24"/>
          <w:szCs w:val="24"/>
        </w:rPr>
        <w:t xml:space="preserve"> </w:t>
      </w:r>
    </w:p>
    <w:p w:rsidR="007D3EEA" w:rsidRPr="00913880" w:rsidRDefault="00591F1C" w:rsidP="00591F1C">
      <w:pPr>
        <w:rPr>
          <w:rFonts w:ascii="Times New Roman" w:hAnsi="Times New Roman" w:cs="Times New Roman"/>
          <w:sz w:val="24"/>
          <w:szCs w:val="24"/>
          <w:shd w:val="clear" w:color="auto" w:fill="FFFFFF"/>
        </w:rPr>
      </w:pPr>
      <w:bookmarkStart w:id="0" w:name="_GoBack"/>
      <w:bookmarkEnd w:id="0"/>
      <w:r w:rsidRPr="00913880">
        <w:rPr>
          <w:rFonts w:ascii="Times New Roman" w:hAnsi="Times New Roman" w:cs="Times New Roman"/>
          <w:sz w:val="24"/>
          <w:szCs w:val="24"/>
          <w:shd w:val="clear" w:color="auto" w:fill="FFFFFF"/>
        </w:rPr>
        <w:t>The main task of this project is to automate the process of developing text normalization grammars with Machine Learning and various Algorithms.</w:t>
      </w:r>
    </w:p>
    <w:p w:rsidR="007F4A29" w:rsidRPr="00913880" w:rsidRDefault="00092268" w:rsidP="00CE1B4B">
      <w:pPr>
        <w:pStyle w:val="Heading1"/>
        <w:rPr>
          <w:rFonts w:ascii="Times New Roman" w:hAnsi="Times New Roman" w:cs="Times New Roman"/>
          <w:sz w:val="24"/>
          <w:szCs w:val="24"/>
        </w:rPr>
      </w:pPr>
      <w:r w:rsidRPr="00913880">
        <w:rPr>
          <w:rFonts w:ascii="Times New Roman" w:hAnsi="Times New Roman" w:cs="Times New Roman"/>
          <w:sz w:val="24"/>
          <w:szCs w:val="24"/>
        </w:rPr>
        <w:t>Data Collection and description</w:t>
      </w:r>
    </w:p>
    <w:p w:rsidR="00020894" w:rsidRPr="00913880" w:rsidRDefault="00092268" w:rsidP="00591F1C">
      <w:pPr>
        <w:rPr>
          <w:rFonts w:ascii="Times New Roman" w:hAnsi="Times New Roman" w:cs="Times New Roman"/>
          <w:sz w:val="24"/>
          <w:szCs w:val="24"/>
          <w:shd w:val="clear" w:color="auto" w:fill="FFFFFF"/>
        </w:rPr>
      </w:pPr>
      <w:r w:rsidRPr="00913880">
        <w:rPr>
          <w:rFonts w:ascii="Times New Roman" w:hAnsi="Times New Roman" w:cs="Times New Roman"/>
          <w:sz w:val="24"/>
          <w:szCs w:val="24"/>
          <w:shd w:val="clear" w:color="auto" w:fill="FFFFFF"/>
        </w:rPr>
        <w:t xml:space="preserve">We have chosen our data from the </w:t>
      </w:r>
      <w:hyperlink r:id="rId11" w:history="1">
        <w:r w:rsidRPr="00913880">
          <w:rPr>
            <w:rStyle w:val="Hyperlink"/>
            <w:rFonts w:ascii="Times New Roman" w:hAnsi="Times New Roman" w:cs="Times New Roman"/>
            <w:sz w:val="24"/>
            <w:szCs w:val="24"/>
            <w:shd w:val="clear" w:color="auto" w:fill="FFFFFF"/>
          </w:rPr>
          <w:t>https://www.kaggle.com/</w:t>
        </w:r>
      </w:hyperlink>
      <w:r w:rsidRPr="00913880">
        <w:rPr>
          <w:rFonts w:ascii="Times New Roman" w:hAnsi="Times New Roman" w:cs="Times New Roman"/>
          <w:sz w:val="24"/>
          <w:szCs w:val="24"/>
          <w:shd w:val="clear" w:color="auto" w:fill="FFFFFF"/>
        </w:rPr>
        <w:t xml:space="preserve">. </w:t>
      </w:r>
    </w:p>
    <w:p w:rsidR="00EB278B" w:rsidRPr="00913880" w:rsidRDefault="00092268" w:rsidP="00EB278B">
      <w:pPr>
        <w:rPr>
          <w:rFonts w:ascii="Times New Roman" w:hAnsi="Times New Roman" w:cs="Times New Roman"/>
          <w:sz w:val="24"/>
          <w:szCs w:val="24"/>
          <w:shd w:val="clear" w:color="auto" w:fill="FFFFFF"/>
        </w:rPr>
      </w:pPr>
      <w:r w:rsidRPr="00913880">
        <w:rPr>
          <w:rFonts w:ascii="Times New Roman" w:hAnsi="Times New Roman" w:cs="Times New Roman"/>
          <w:sz w:val="24"/>
          <w:szCs w:val="24"/>
          <w:shd w:val="clear" w:color="auto" w:fill="FFFFFF"/>
        </w:rPr>
        <w:t>It contains a large corpus of text. Each sentence has a </w:t>
      </w:r>
      <w:r w:rsidRPr="00913880">
        <w:rPr>
          <w:rStyle w:val="Strong"/>
          <w:rFonts w:ascii="Times New Roman" w:hAnsi="Times New Roman" w:cs="Times New Roman"/>
          <w:b w:val="0"/>
          <w:bCs w:val="0"/>
          <w:sz w:val="24"/>
          <w:szCs w:val="24"/>
          <w:bdr w:val="none" w:sz="0" w:space="0" w:color="auto" w:frame="1"/>
          <w:shd w:val="clear" w:color="auto" w:fill="FFFFFF"/>
        </w:rPr>
        <w:t>sentence_id</w:t>
      </w:r>
      <w:r w:rsidRPr="00913880">
        <w:rPr>
          <w:rFonts w:ascii="Times New Roman" w:hAnsi="Times New Roman" w:cs="Times New Roman"/>
          <w:sz w:val="24"/>
          <w:szCs w:val="24"/>
          <w:shd w:val="clear" w:color="auto" w:fill="FFFFFF"/>
        </w:rPr>
        <w:t>. Each token within a sentence has a </w:t>
      </w:r>
      <w:r w:rsidRPr="00913880">
        <w:rPr>
          <w:rStyle w:val="Strong"/>
          <w:rFonts w:ascii="Times New Roman" w:hAnsi="Times New Roman" w:cs="Times New Roman"/>
          <w:b w:val="0"/>
          <w:bCs w:val="0"/>
          <w:sz w:val="24"/>
          <w:szCs w:val="24"/>
          <w:bdr w:val="none" w:sz="0" w:space="0" w:color="auto" w:frame="1"/>
          <w:shd w:val="clear" w:color="auto" w:fill="FFFFFF"/>
        </w:rPr>
        <w:t>token_id</w:t>
      </w:r>
      <w:r w:rsidRPr="00913880">
        <w:rPr>
          <w:rFonts w:ascii="Times New Roman" w:hAnsi="Times New Roman" w:cs="Times New Roman"/>
          <w:sz w:val="24"/>
          <w:szCs w:val="24"/>
          <w:shd w:val="clear" w:color="auto" w:fill="FFFFFF"/>
        </w:rPr>
        <w:t>. The </w:t>
      </w:r>
      <w:r w:rsidRPr="00913880">
        <w:rPr>
          <w:rStyle w:val="Strong"/>
          <w:rFonts w:ascii="Times New Roman" w:hAnsi="Times New Roman" w:cs="Times New Roman"/>
          <w:b w:val="0"/>
          <w:bCs w:val="0"/>
          <w:sz w:val="24"/>
          <w:szCs w:val="24"/>
          <w:bdr w:val="none" w:sz="0" w:space="0" w:color="auto" w:frame="1"/>
          <w:shd w:val="clear" w:color="auto" w:fill="FFFFFF"/>
        </w:rPr>
        <w:t>before</w:t>
      </w:r>
      <w:r w:rsidRPr="00913880">
        <w:rPr>
          <w:rFonts w:ascii="Times New Roman" w:hAnsi="Times New Roman" w:cs="Times New Roman"/>
          <w:sz w:val="24"/>
          <w:szCs w:val="24"/>
          <w:shd w:val="clear" w:color="auto" w:fill="FFFFFF"/>
        </w:rPr>
        <w:t> column contains the raw text, the </w:t>
      </w:r>
      <w:r w:rsidRPr="00913880">
        <w:rPr>
          <w:rStyle w:val="Strong"/>
          <w:rFonts w:ascii="Times New Roman" w:hAnsi="Times New Roman" w:cs="Times New Roman"/>
          <w:b w:val="0"/>
          <w:bCs w:val="0"/>
          <w:sz w:val="24"/>
          <w:szCs w:val="24"/>
          <w:bdr w:val="none" w:sz="0" w:space="0" w:color="auto" w:frame="1"/>
          <w:shd w:val="clear" w:color="auto" w:fill="FFFFFF"/>
        </w:rPr>
        <w:t>after</w:t>
      </w:r>
      <w:r w:rsidRPr="00913880">
        <w:rPr>
          <w:rFonts w:ascii="Times New Roman" w:hAnsi="Times New Roman" w:cs="Times New Roman"/>
          <w:sz w:val="24"/>
          <w:szCs w:val="24"/>
          <w:shd w:val="clear" w:color="auto" w:fill="FFFFFF"/>
        </w:rPr>
        <w:t> column contains the normalized text</w:t>
      </w:r>
      <w:r w:rsidR="001A0A80" w:rsidRPr="00913880">
        <w:rPr>
          <w:rFonts w:ascii="Times New Roman" w:hAnsi="Times New Roman" w:cs="Times New Roman"/>
          <w:sz w:val="24"/>
          <w:szCs w:val="24"/>
          <w:shd w:val="clear" w:color="auto" w:fill="FFFFFF"/>
        </w:rPr>
        <w:t>, t</w:t>
      </w:r>
      <w:r w:rsidRPr="00913880">
        <w:rPr>
          <w:rFonts w:ascii="Times New Roman" w:hAnsi="Times New Roman" w:cs="Times New Roman"/>
          <w:sz w:val="24"/>
          <w:szCs w:val="24"/>
          <w:shd w:val="clear" w:color="auto" w:fill="FFFFFF"/>
        </w:rPr>
        <w:t>he training set contains an additional column, </w:t>
      </w:r>
      <w:r w:rsidRPr="00913880">
        <w:rPr>
          <w:rStyle w:val="Strong"/>
          <w:rFonts w:ascii="Times New Roman" w:hAnsi="Times New Roman" w:cs="Times New Roman"/>
          <w:b w:val="0"/>
          <w:bCs w:val="0"/>
          <w:sz w:val="24"/>
          <w:szCs w:val="24"/>
          <w:bdr w:val="none" w:sz="0" w:space="0" w:color="auto" w:frame="1"/>
          <w:shd w:val="clear" w:color="auto" w:fill="FFFFFF"/>
        </w:rPr>
        <w:t>class</w:t>
      </w:r>
      <w:r w:rsidRPr="00913880">
        <w:rPr>
          <w:rFonts w:ascii="Times New Roman" w:hAnsi="Times New Roman" w:cs="Times New Roman"/>
          <w:sz w:val="24"/>
          <w:szCs w:val="24"/>
          <w:shd w:val="clear" w:color="auto" w:fill="FFFFFF"/>
        </w:rPr>
        <w:t>, which is provided to show the token type.</w:t>
      </w:r>
      <w:r w:rsidR="00517C07" w:rsidRPr="00913880">
        <w:rPr>
          <w:rFonts w:ascii="Times New Roman" w:hAnsi="Times New Roman" w:cs="Times New Roman"/>
          <w:sz w:val="24"/>
          <w:szCs w:val="24"/>
          <w:shd w:val="clear" w:color="auto" w:fill="FFFFFF"/>
        </w:rPr>
        <w:t xml:space="preserve"> Like PLAIN, DATE, PUNCATION, CARDINAL, ELECTRONIC, MEASURE, DIGIT, FRACTION, MONEY, ADDRESS.</w:t>
      </w:r>
      <w:r w:rsidRPr="00913880">
        <w:rPr>
          <w:rFonts w:ascii="Times New Roman" w:hAnsi="Times New Roman" w:cs="Times New Roman"/>
          <w:sz w:val="24"/>
          <w:szCs w:val="24"/>
          <w:shd w:val="clear" w:color="auto" w:fill="FFFFFF"/>
        </w:rPr>
        <w:t> In addition, there is an </w:t>
      </w:r>
      <w:r w:rsidRPr="00913880">
        <w:rPr>
          <w:rStyle w:val="Strong"/>
          <w:rFonts w:ascii="Times New Roman" w:hAnsi="Times New Roman" w:cs="Times New Roman"/>
          <w:b w:val="0"/>
          <w:bCs w:val="0"/>
          <w:sz w:val="24"/>
          <w:szCs w:val="24"/>
          <w:bdr w:val="none" w:sz="0" w:space="0" w:color="auto" w:frame="1"/>
          <w:shd w:val="clear" w:color="auto" w:fill="FFFFFF"/>
        </w:rPr>
        <w:t>id</w:t>
      </w:r>
      <w:r w:rsidRPr="00913880">
        <w:rPr>
          <w:rFonts w:ascii="Times New Roman" w:hAnsi="Times New Roman" w:cs="Times New Roman"/>
          <w:sz w:val="24"/>
          <w:szCs w:val="24"/>
          <w:shd w:val="clear" w:color="auto" w:fill="FFFFFF"/>
        </w:rPr>
        <w:t> column used in the submission format. This is formed by concatenating</w:t>
      </w:r>
      <w:r w:rsidR="00F510E0" w:rsidRPr="00913880">
        <w:rPr>
          <w:rFonts w:ascii="Times New Roman" w:hAnsi="Times New Roman" w:cs="Times New Roman"/>
          <w:sz w:val="24"/>
          <w:szCs w:val="24"/>
          <w:shd w:val="clear" w:color="auto" w:fill="FFFFFF"/>
        </w:rPr>
        <w:t xml:space="preserve"> </w:t>
      </w:r>
      <w:r w:rsidRPr="00913880">
        <w:rPr>
          <w:rFonts w:ascii="Times New Roman" w:hAnsi="Times New Roman" w:cs="Times New Roman"/>
          <w:sz w:val="24"/>
          <w:szCs w:val="24"/>
          <w:shd w:val="clear" w:color="auto" w:fill="FFFFFF"/>
        </w:rPr>
        <w:t>the </w:t>
      </w:r>
      <w:r w:rsidRPr="00913880">
        <w:rPr>
          <w:rStyle w:val="Strong"/>
          <w:rFonts w:ascii="Times New Roman" w:hAnsi="Times New Roman" w:cs="Times New Roman"/>
          <w:b w:val="0"/>
          <w:bCs w:val="0"/>
          <w:sz w:val="24"/>
          <w:szCs w:val="24"/>
          <w:bdr w:val="none" w:sz="0" w:space="0" w:color="auto" w:frame="1"/>
          <w:shd w:val="clear" w:color="auto" w:fill="FFFFFF"/>
        </w:rPr>
        <w:t>sentence_id</w:t>
      </w:r>
      <w:r w:rsidRPr="00913880">
        <w:rPr>
          <w:rFonts w:ascii="Times New Roman" w:hAnsi="Times New Roman" w:cs="Times New Roman"/>
          <w:sz w:val="24"/>
          <w:szCs w:val="24"/>
          <w:shd w:val="clear" w:color="auto" w:fill="FFFFFF"/>
        </w:rPr>
        <w:t> and </w:t>
      </w:r>
      <w:r w:rsidRPr="00913880">
        <w:rPr>
          <w:rStyle w:val="Strong"/>
          <w:rFonts w:ascii="Times New Roman" w:hAnsi="Times New Roman" w:cs="Times New Roman"/>
          <w:b w:val="0"/>
          <w:bCs w:val="0"/>
          <w:sz w:val="24"/>
          <w:szCs w:val="24"/>
          <w:bdr w:val="none" w:sz="0" w:space="0" w:color="auto" w:frame="1"/>
          <w:shd w:val="clear" w:color="auto" w:fill="FFFFFF"/>
        </w:rPr>
        <w:t>token_id</w:t>
      </w:r>
      <w:r w:rsidRPr="00913880">
        <w:rPr>
          <w:rFonts w:ascii="Times New Roman" w:hAnsi="Times New Roman" w:cs="Times New Roman"/>
          <w:sz w:val="24"/>
          <w:szCs w:val="24"/>
          <w:shd w:val="clear" w:color="auto" w:fill="FFFFFF"/>
        </w:rPr>
        <w:t> with an underscore (e.g. 123_5).</w:t>
      </w:r>
    </w:p>
    <w:p w:rsidR="00EB278B" w:rsidRPr="00913880" w:rsidRDefault="00D96E50" w:rsidP="00EB278B">
      <w:pPr>
        <w:pStyle w:val="ListParagraph"/>
        <w:numPr>
          <w:ilvl w:val="0"/>
          <w:numId w:val="20"/>
        </w:numPr>
        <w:rPr>
          <w:rFonts w:ascii="Times New Roman" w:hAnsi="Times New Roman" w:cs="Times New Roman"/>
          <w:sz w:val="24"/>
          <w:szCs w:val="24"/>
          <w:shd w:val="clear" w:color="auto" w:fill="FFFFFF"/>
        </w:rPr>
      </w:pPr>
      <w:r w:rsidRPr="00913880">
        <w:rPr>
          <w:rFonts w:ascii="Times New Roman" w:eastAsia="Times New Roman" w:hAnsi="Times New Roman" w:cs="Times New Roman"/>
          <w:sz w:val="24"/>
          <w:szCs w:val="24"/>
          <w:lang w:val="en-IN" w:eastAsia="en-IN" w:bidi="hi-IN"/>
        </w:rPr>
        <w:t>en_sample_submission.csv - file showing the correct format</w:t>
      </w:r>
      <w:r w:rsidR="00EB278B" w:rsidRPr="00913880">
        <w:rPr>
          <w:rFonts w:ascii="Times New Roman" w:hAnsi="Times New Roman" w:cs="Times New Roman"/>
          <w:sz w:val="24"/>
          <w:szCs w:val="24"/>
          <w:shd w:val="clear" w:color="auto" w:fill="FFFFFF"/>
        </w:rPr>
        <w:t xml:space="preserve"> </w:t>
      </w:r>
    </w:p>
    <w:p w:rsidR="00EB278B" w:rsidRPr="00913880" w:rsidRDefault="00D96E50" w:rsidP="00EB278B">
      <w:pPr>
        <w:pStyle w:val="ListParagraph"/>
        <w:numPr>
          <w:ilvl w:val="0"/>
          <w:numId w:val="20"/>
        </w:numPr>
        <w:rPr>
          <w:rFonts w:ascii="Times New Roman" w:hAnsi="Times New Roman" w:cs="Times New Roman"/>
          <w:sz w:val="24"/>
          <w:szCs w:val="24"/>
          <w:shd w:val="clear" w:color="auto" w:fill="FFFFFF"/>
        </w:rPr>
      </w:pPr>
      <w:r w:rsidRPr="00913880">
        <w:rPr>
          <w:rFonts w:ascii="Times New Roman" w:eastAsia="Times New Roman" w:hAnsi="Times New Roman" w:cs="Times New Roman"/>
          <w:sz w:val="24"/>
          <w:szCs w:val="24"/>
          <w:lang w:val="en-IN" w:eastAsia="en-IN" w:bidi="hi-IN"/>
        </w:rPr>
        <w:t>en_test.csv - the test set, does not contain the normalized text</w:t>
      </w:r>
      <w:r w:rsidR="00EB278B" w:rsidRPr="00913880">
        <w:rPr>
          <w:rFonts w:ascii="Times New Roman" w:eastAsia="Times New Roman" w:hAnsi="Times New Roman" w:cs="Times New Roman"/>
          <w:sz w:val="24"/>
          <w:szCs w:val="24"/>
          <w:lang w:val="en-IN" w:eastAsia="en-IN" w:bidi="hi-IN"/>
        </w:rPr>
        <w:t xml:space="preserve"> </w:t>
      </w:r>
    </w:p>
    <w:p w:rsidR="00D96E50" w:rsidRPr="00913880" w:rsidRDefault="00D96E50" w:rsidP="00EB278B">
      <w:pPr>
        <w:pStyle w:val="ListParagraph"/>
        <w:numPr>
          <w:ilvl w:val="0"/>
          <w:numId w:val="20"/>
        </w:numPr>
        <w:rPr>
          <w:rFonts w:ascii="Times New Roman" w:hAnsi="Times New Roman" w:cs="Times New Roman"/>
          <w:sz w:val="24"/>
          <w:szCs w:val="24"/>
          <w:shd w:val="clear" w:color="auto" w:fill="FFFFFF"/>
        </w:rPr>
      </w:pPr>
      <w:r w:rsidRPr="00913880">
        <w:rPr>
          <w:rFonts w:ascii="Times New Roman" w:eastAsia="Times New Roman" w:hAnsi="Times New Roman" w:cs="Times New Roman"/>
          <w:sz w:val="24"/>
          <w:szCs w:val="24"/>
          <w:lang w:val="en-IN" w:eastAsia="en-IN" w:bidi="hi-IN"/>
        </w:rPr>
        <w:t>en_train.csv - the training set, contains the normalized text</w:t>
      </w:r>
    </w:p>
    <w:p w:rsidR="00F510E0" w:rsidRPr="00913880" w:rsidRDefault="00F510E0" w:rsidP="00C43280">
      <w:pPr>
        <w:shd w:val="clear" w:color="auto" w:fill="FFFFFF"/>
        <w:spacing w:before="60" w:after="60" w:line="240" w:lineRule="auto"/>
        <w:textAlignment w:val="baseline"/>
        <w:rPr>
          <w:rFonts w:ascii="Times New Roman" w:eastAsia="Times New Roman" w:hAnsi="Times New Roman" w:cs="Times New Roman"/>
          <w:sz w:val="24"/>
          <w:szCs w:val="24"/>
          <w:lang w:val="en-IN" w:eastAsia="en-IN" w:bidi="hi-IN"/>
        </w:rPr>
      </w:pPr>
    </w:p>
    <w:p w:rsidR="00AA2D02" w:rsidRPr="00913880" w:rsidRDefault="00AA2D02" w:rsidP="00AA2D02">
      <w:pPr>
        <w:pStyle w:val="Heading1"/>
        <w:rPr>
          <w:rFonts w:ascii="Times New Roman" w:hAnsi="Times New Roman" w:cs="Times New Roman"/>
          <w:sz w:val="24"/>
          <w:szCs w:val="24"/>
        </w:rPr>
      </w:pPr>
      <w:r w:rsidRPr="00913880">
        <w:rPr>
          <w:rFonts w:ascii="Times New Roman" w:hAnsi="Times New Roman" w:cs="Times New Roman"/>
          <w:sz w:val="24"/>
          <w:szCs w:val="24"/>
        </w:rPr>
        <w:t>Algorithm and model</w:t>
      </w:r>
    </w:p>
    <w:p w:rsidR="00F87868" w:rsidRPr="00913880" w:rsidRDefault="00AA2D02" w:rsidP="00C43280">
      <w:pPr>
        <w:shd w:val="clear" w:color="auto" w:fill="FFFFFF"/>
        <w:spacing w:before="60" w:after="60" w:line="240" w:lineRule="auto"/>
        <w:textAlignment w:val="baseline"/>
        <w:rPr>
          <w:rFonts w:ascii="Times New Roman" w:eastAsia="Times New Roman" w:hAnsi="Times New Roman" w:cs="Times New Roman"/>
          <w:sz w:val="24"/>
          <w:szCs w:val="24"/>
          <w:lang w:val="en-IN" w:eastAsia="en-IN" w:bidi="hi-IN"/>
        </w:rPr>
      </w:pPr>
      <w:r w:rsidRPr="00913880">
        <w:rPr>
          <w:rFonts w:ascii="Times New Roman" w:eastAsia="Times New Roman" w:hAnsi="Times New Roman" w:cs="Times New Roman"/>
          <w:sz w:val="24"/>
          <w:szCs w:val="24"/>
          <w:lang w:val="en-IN" w:eastAsia="en-IN" w:bidi="hi-IN"/>
        </w:rPr>
        <w:t xml:space="preserve">For the given data we are going to apply different algorithms to make text format into </w:t>
      </w:r>
      <w:r w:rsidR="00F82523" w:rsidRPr="00913880">
        <w:rPr>
          <w:rFonts w:ascii="Times New Roman" w:eastAsia="Times New Roman" w:hAnsi="Times New Roman" w:cs="Times New Roman"/>
          <w:sz w:val="24"/>
          <w:szCs w:val="24"/>
          <w:lang w:val="en-IN" w:eastAsia="en-IN" w:bidi="hi-IN"/>
        </w:rPr>
        <w:t>appropriate spoken forms</w:t>
      </w:r>
      <w:r w:rsidRPr="00913880">
        <w:rPr>
          <w:rFonts w:ascii="Times New Roman" w:eastAsia="Times New Roman" w:hAnsi="Times New Roman" w:cs="Times New Roman"/>
          <w:sz w:val="24"/>
          <w:szCs w:val="24"/>
          <w:lang w:val="en-IN" w:eastAsia="en-IN" w:bidi="hi-IN"/>
        </w:rPr>
        <w:t>. By analysing data and further processing</w:t>
      </w:r>
      <w:r w:rsidR="00F82523" w:rsidRPr="00913880">
        <w:rPr>
          <w:rFonts w:ascii="Times New Roman" w:eastAsia="Times New Roman" w:hAnsi="Times New Roman" w:cs="Times New Roman"/>
          <w:sz w:val="24"/>
          <w:szCs w:val="24"/>
          <w:lang w:val="en-IN" w:eastAsia="en-IN" w:bidi="hi-IN"/>
        </w:rPr>
        <w:t>. Hence, we can predict the after words that can be obtained by processing the before words from the data.</w:t>
      </w:r>
      <w:r w:rsidRPr="00913880">
        <w:rPr>
          <w:rFonts w:ascii="Times New Roman" w:eastAsia="Times New Roman" w:hAnsi="Times New Roman" w:cs="Times New Roman"/>
          <w:sz w:val="24"/>
          <w:szCs w:val="24"/>
          <w:lang w:val="en-IN" w:eastAsia="en-IN" w:bidi="hi-IN"/>
        </w:rPr>
        <w:t xml:space="preserve"> </w:t>
      </w:r>
    </w:p>
    <w:p w:rsidR="00F82523" w:rsidRPr="00913880" w:rsidRDefault="00F87868" w:rsidP="00C43280">
      <w:pPr>
        <w:shd w:val="clear" w:color="auto" w:fill="FFFFFF"/>
        <w:spacing w:before="60" w:after="60" w:line="240" w:lineRule="auto"/>
        <w:textAlignment w:val="baseline"/>
        <w:rPr>
          <w:rFonts w:ascii="Times New Roman" w:eastAsia="Times New Roman" w:hAnsi="Times New Roman" w:cs="Times New Roman"/>
          <w:sz w:val="24"/>
          <w:szCs w:val="24"/>
          <w:lang w:val="en-IN" w:eastAsia="en-IN" w:bidi="hi-IN"/>
        </w:rPr>
      </w:pPr>
      <w:r w:rsidRPr="00913880">
        <w:rPr>
          <w:rFonts w:ascii="Times New Roman" w:eastAsia="Times New Roman" w:hAnsi="Times New Roman" w:cs="Times New Roman"/>
          <w:sz w:val="24"/>
          <w:szCs w:val="24"/>
          <w:lang w:val="en-IN" w:eastAsia="en-IN" w:bidi="hi-IN"/>
        </w:rPr>
        <w:t xml:space="preserve">We are implementing Machine Learning models like Logistics and Multinomial Naïve Bayes. We have </w:t>
      </w:r>
      <w:r w:rsidR="003E6991" w:rsidRPr="00913880">
        <w:rPr>
          <w:rFonts w:ascii="Times New Roman" w:eastAsia="Times New Roman" w:hAnsi="Times New Roman" w:cs="Times New Roman"/>
          <w:sz w:val="24"/>
          <w:szCs w:val="24"/>
          <w:lang w:val="en-IN" w:eastAsia="en-IN" w:bidi="hi-IN"/>
        </w:rPr>
        <w:t xml:space="preserve">also </w:t>
      </w:r>
      <w:r w:rsidRPr="00913880">
        <w:rPr>
          <w:rFonts w:ascii="Times New Roman" w:eastAsia="Times New Roman" w:hAnsi="Times New Roman" w:cs="Times New Roman"/>
          <w:sz w:val="24"/>
          <w:szCs w:val="24"/>
          <w:lang w:val="en-IN" w:eastAsia="en-IN" w:bidi="hi-IN"/>
        </w:rPr>
        <w:t>implement</w:t>
      </w:r>
      <w:r w:rsidR="0078709A" w:rsidRPr="00913880">
        <w:rPr>
          <w:rFonts w:ascii="Times New Roman" w:eastAsia="Times New Roman" w:hAnsi="Times New Roman" w:cs="Times New Roman"/>
          <w:sz w:val="24"/>
          <w:szCs w:val="24"/>
          <w:lang w:val="en-IN" w:eastAsia="en-IN" w:bidi="hi-IN"/>
        </w:rPr>
        <w:t>ed</w:t>
      </w:r>
      <w:r w:rsidRPr="00913880">
        <w:rPr>
          <w:rFonts w:ascii="Times New Roman" w:eastAsia="Times New Roman" w:hAnsi="Times New Roman" w:cs="Times New Roman"/>
          <w:sz w:val="24"/>
          <w:szCs w:val="24"/>
          <w:lang w:val="en-IN" w:eastAsia="en-IN" w:bidi="hi-IN"/>
        </w:rPr>
        <w:t xml:space="preserve"> Lesk algorithm.</w:t>
      </w:r>
    </w:p>
    <w:p w:rsidR="00F87868" w:rsidRPr="00913880" w:rsidRDefault="00F87868" w:rsidP="00C43280">
      <w:pPr>
        <w:shd w:val="clear" w:color="auto" w:fill="FFFFFF"/>
        <w:spacing w:before="60" w:after="60" w:line="240" w:lineRule="auto"/>
        <w:textAlignment w:val="baseline"/>
        <w:rPr>
          <w:rFonts w:ascii="Times New Roman" w:eastAsia="Times New Roman" w:hAnsi="Times New Roman" w:cs="Times New Roman"/>
          <w:sz w:val="24"/>
          <w:szCs w:val="24"/>
          <w:lang w:val="en-IN" w:eastAsia="en-IN" w:bidi="hi-IN"/>
        </w:rPr>
      </w:pPr>
    </w:p>
    <w:p w:rsidR="00F87868" w:rsidRPr="00913880" w:rsidRDefault="00F87868" w:rsidP="00F87868">
      <w:pPr>
        <w:pStyle w:val="Heading1"/>
        <w:rPr>
          <w:rFonts w:ascii="Times New Roman" w:hAnsi="Times New Roman" w:cs="Times New Roman"/>
          <w:sz w:val="24"/>
          <w:szCs w:val="24"/>
        </w:rPr>
      </w:pPr>
      <w:r w:rsidRPr="00913880">
        <w:rPr>
          <w:rFonts w:ascii="Times New Roman" w:hAnsi="Times New Roman" w:cs="Times New Roman"/>
          <w:sz w:val="24"/>
          <w:szCs w:val="24"/>
        </w:rPr>
        <w:lastRenderedPageBreak/>
        <w:t xml:space="preserve">Data </w:t>
      </w:r>
      <w:r w:rsidR="00035986" w:rsidRPr="00913880">
        <w:rPr>
          <w:rFonts w:ascii="Times New Roman" w:hAnsi="Times New Roman" w:cs="Times New Roman"/>
          <w:sz w:val="24"/>
          <w:szCs w:val="24"/>
        </w:rPr>
        <w:t>pre</w:t>
      </w:r>
      <w:r w:rsidR="009F6DBE" w:rsidRPr="00913880">
        <w:rPr>
          <w:rFonts w:ascii="Times New Roman" w:hAnsi="Times New Roman" w:cs="Times New Roman"/>
          <w:sz w:val="24"/>
          <w:szCs w:val="24"/>
        </w:rPr>
        <w:t>processing</w:t>
      </w:r>
    </w:p>
    <w:p w:rsidR="00035986" w:rsidRPr="00913880" w:rsidRDefault="006F6861" w:rsidP="00C43280">
      <w:pPr>
        <w:shd w:val="clear" w:color="auto" w:fill="FFFFFF"/>
        <w:spacing w:before="60" w:after="60" w:line="240" w:lineRule="auto"/>
        <w:textAlignment w:val="baseline"/>
        <w:rPr>
          <w:rFonts w:ascii="Times New Roman" w:eastAsia="Times New Roman" w:hAnsi="Times New Roman" w:cs="Times New Roman"/>
          <w:sz w:val="24"/>
          <w:szCs w:val="24"/>
          <w:lang w:val="en-IN" w:eastAsia="en-IN" w:bidi="hi-IN"/>
        </w:rPr>
      </w:pPr>
      <w:r w:rsidRPr="00913880">
        <w:rPr>
          <w:rFonts w:ascii="Times New Roman" w:eastAsia="Times New Roman" w:hAnsi="Times New Roman" w:cs="Times New Roman"/>
          <w:sz w:val="24"/>
          <w:szCs w:val="24"/>
          <w:lang w:val="en-IN" w:eastAsia="en-IN" w:bidi="hi-IN"/>
        </w:rPr>
        <w:t>Before making the</w:t>
      </w:r>
      <w:r w:rsidR="00035986" w:rsidRPr="00913880">
        <w:rPr>
          <w:rFonts w:ascii="Times New Roman" w:eastAsia="Times New Roman" w:hAnsi="Times New Roman" w:cs="Times New Roman"/>
          <w:sz w:val="24"/>
          <w:szCs w:val="24"/>
          <w:lang w:val="en-IN" w:eastAsia="en-IN" w:bidi="hi-IN"/>
        </w:rPr>
        <w:t xml:space="preserve"> data model suitable for further processing</w:t>
      </w:r>
      <w:r w:rsidRPr="00913880">
        <w:rPr>
          <w:rFonts w:ascii="Times New Roman" w:eastAsia="Times New Roman" w:hAnsi="Times New Roman" w:cs="Times New Roman"/>
          <w:sz w:val="24"/>
          <w:szCs w:val="24"/>
          <w:lang w:val="en-IN" w:eastAsia="en-IN" w:bidi="hi-IN"/>
        </w:rPr>
        <w:t>, we have implemented</w:t>
      </w:r>
      <w:r w:rsidR="00170326" w:rsidRPr="00913880">
        <w:rPr>
          <w:rFonts w:ascii="Times New Roman" w:eastAsia="Times New Roman" w:hAnsi="Times New Roman" w:cs="Times New Roman"/>
          <w:sz w:val="24"/>
          <w:szCs w:val="24"/>
          <w:lang w:val="en-IN" w:eastAsia="en-IN" w:bidi="hi-IN"/>
        </w:rPr>
        <w:t xml:space="preserve"> following</w:t>
      </w:r>
      <w:r w:rsidR="00035986" w:rsidRPr="00913880">
        <w:rPr>
          <w:rFonts w:ascii="Times New Roman" w:eastAsia="Times New Roman" w:hAnsi="Times New Roman" w:cs="Times New Roman"/>
          <w:sz w:val="24"/>
          <w:szCs w:val="24"/>
          <w:lang w:val="en-IN" w:eastAsia="en-IN" w:bidi="hi-IN"/>
        </w:rPr>
        <w:t xml:space="preserve"> E</w:t>
      </w:r>
      <w:r w:rsidR="00E702AC" w:rsidRPr="00913880">
        <w:rPr>
          <w:rFonts w:ascii="Times New Roman" w:eastAsia="Times New Roman" w:hAnsi="Times New Roman" w:cs="Times New Roman"/>
          <w:sz w:val="24"/>
          <w:szCs w:val="24"/>
          <w:lang w:val="en-IN" w:eastAsia="en-IN" w:bidi="hi-IN"/>
        </w:rPr>
        <w:t>xploratory Data Analysis</w:t>
      </w:r>
      <w:r w:rsidR="00035986" w:rsidRPr="00913880">
        <w:rPr>
          <w:rFonts w:ascii="Times New Roman" w:eastAsia="Times New Roman" w:hAnsi="Times New Roman" w:cs="Times New Roman"/>
          <w:sz w:val="24"/>
          <w:szCs w:val="24"/>
          <w:lang w:val="en-IN" w:eastAsia="en-IN" w:bidi="hi-IN"/>
        </w:rPr>
        <w:t>.</w:t>
      </w:r>
    </w:p>
    <w:p w:rsidR="00F87868" w:rsidRPr="00913880" w:rsidRDefault="00BE1312" w:rsidP="00861BCF">
      <w:pPr>
        <w:pStyle w:val="Heading5"/>
        <w:rPr>
          <w:rFonts w:ascii="Times New Roman" w:hAnsi="Times New Roman" w:cs="Times New Roman"/>
          <w:sz w:val="24"/>
          <w:szCs w:val="24"/>
          <w:lang w:val="en-IN" w:eastAsia="en-IN" w:bidi="hi-IN"/>
        </w:rPr>
      </w:pPr>
      <w:r w:rsidRPr="00913880">
        <w:rPr>
          <w:rFonts w:ascii="Times New Roman" w:hAnsi="Times New Roman" w:cs="Times New Roman"/>
          <w:sz w:val="24"/>
          <w:szCs w:val="24"/>
          <w:lang w:val="en-IN" w:eastAsia="en-IN" w:bidi="hi-IN"/>
        </w:rPr>
        <w:t>Train Dataset</w:t>
      </w:r>
    </w:p>
    <w:p w:rsidR="00AA2D02" w:rsidRPr="00913880" w:rsidRDefault="00AA2D02" w:rsidP="00C43280">
      <w:pPr>
        <w:shd w:val="clear" w:color="auto" w:fill="FFFFFF"/>
        <w:spacing w:before="60" w:after="60" w:line="240" w:lineRule="auto"/>
        <w:textAlignment w:val="baseline"/>
        <w:rPr>
          <w:rFonts w:ascii="Times New Roman" w:eastAsia="Times New Roman" w:hAnsi="Times New Roman" w:cs="Times New Roman"/>
          <w:sz w:val="24"/>
          <w:szCs w:val="24"/>
          <w:lang w:val="en-IN" w:eastAsia="en-IN" w:bidi="hi-IN"/>
        </w:rPr>
      </w:pPr>
      <w:r w:rsidRPr="00913880">
        <w:rPr>
          <w:rFonts w:ascii="Times New Roman" w:eastAsia="Times New Roman" w:hAnsi="Times New Roman" w:cs="Times New Roman"/>
          <w:sz w:val="24"/>
          <w:szCs w:val="24"/>
          <w:lang w:val="en-IN" w:eastAsia="en-IN" w:bidi="hi-IN"/>
        </w:rPr>
        <w:t xml:space="preserve"> </w:t>
      </w:r>
      <w:r w:rsidR="00581096" w:rsidRPr="00913880">
        <w:rPr>
          <w:rFonts w:ascii="Times New Roman" w:eastAsia="Times New Roman" w:hAnsi="Times New Roman" w:cs="Times New Roman"/>
          <w:noProof/>
          <w:sz w:val="24"/>
          <w:szCs w:val="24"/>
          <w:lang w:val="en-IN" w:eastAsia="en-IN" w:bidi="hi-IN"/>
        </w:rPr>
        <w:drawing>
          <wp:inline distT="0" distB="0" distL="0" distR="0">
            <wp:extent cx="4121331" cy="1783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demo1.PNG"/>
                    <pic:cNvPicPr/>
                  </pic:nvPicPr>
                  <pic:blipFill>
                    <a:blip r:embed="rId12">
                      <a:extLst>
                        <a:ext uri="{28A0092B-C50C-407E-A947-70E740481C1C}">
                          <a14:useLocalDpi xmlns:a14="http://schemas.microsoft.com/office/drawing/2010/main" val="0"/>
                        </a:ext>
                      </a:extLst>
                    </a:blip>
                    <a:stretch>
                      <a:fillRect/>
                    </a:stretch>
                  </pic:blipFill>
                  <pic:spPr>
                    <a:xfrm>
                      <a:off x="0" y="0"/>
                      <a:ext cx="4262251" cy="1844013"/>
                    </a:xfrm>
                    <a:prstGeom prst="rect">
                      <a:avLst/>
                    </a:prstGeom>
                  </pic:spPr>
                </pic:pic>
              </a:graphicData>
            </a:graphic>
          </wp:inline>
        </w:drawing>
      </w:r>
    </w:p>
    <w:p w:rsidR="00B01582" w:rsidRPr="00913880" w:rsidRDefault="00B01582" w:rsidP="00591F1C">
      <w:pPr>
        <w:rPr>
          <w:rFonts w:ascii="Times New Roman" w:eastAsia="Times New Roman" w:hAnsi="Times New Roman" w:cs="Times New Roman"/>
          <w:sz w:val="24"/>
          <w:szCs w:val="24"/>
          <w:lang w:val="en-IN" w:eastAsia="en-IN" w:bidi="hi-IN"/>
        </w:rPr>
      </w:pPr>
    </w:p>
    <w:p w:rsidR="00861BCF" w:rsidRPr="00913880" w:rsidRDefault="00BE1312" w:rsidP="00861BCF">
      <w:pPr>
        <w:pStyle w:val="Heading5"/>
        <w:rPr>
          <w:rFonts w:ascii="Times New Roman" w:hAnsi="Times New Roman" w:cs="Times New Roman"/>
          <w:sz w:val="24"/>
          <w:szCs w:val="24"/>
          <w:shd w:val="clear" w:color="auto" w:fill="FFFFFF"/>
        </w:rPr>
      </w:pPr>
      <w:r w:rsidRPr="00913880">
        <w:rPr>
          <w:rFonts w:ascii="Times New Roman" w:hAnsi="Times New Roman" w:cs="Times New Roman"/>
          <w:sz w:val="24"/>
          <w:szCs w:val="24"/>
          <w:shd w:val="clear" w:color="auto" w:fill="FFFFFF"/>
        </w:rPr>
        <w:t>Test Dataset</w:t>
      </w:r>
    </w:p>
    <w:p w:rsidR="004E1AED" w:rsidRPr="00913880" w:rsidRDefault="00BE1312" w:rsidP="00951EF5">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2295524" cy="18026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NG"/>
                    <pic:cNvPicPr/>
                  </pic:nvPicPr>
                  <pic:blipFill>
                    <a:blip r:embed="rId13">
                      <a:extLst>
                        <a:ext uri="{28A0092B-C50C-407E-A947-70E740481C1C}">
                          <a14:useLocalDpi xmlns:a14="http://schemas.microsoft.com/office/drawing/2010/main" val="0"/>
                        </a:ext>
                      </a:extLst>
                    </a:blip>
                    <a:stretch>
                      <a:fillRect/>
                    </a:stretch>
                  </pic:blipFill>
                  <pic:spPr>
                    <a:xfrm>
                      <a:off x="0" y="0"/>
                      <a:ext cx="2310576" cy="1814496"/>
                    </a:xfrm>
                    <a:prstGeom prst="rect">
                      <a:avLst/>
                    </a:prstGeom>
                  </pic:spPr>
                </pic:pic>
              </a:graphicData>
            </a:graphic>
          </wp:inline>
        </w:drawing>
      </w:r>
    </w:p>
    <w:p w:rsidR="00BE1312" w:rsidRPr="00913880" w:rsidRDefault="00BE1312" w:rsidP="00D26EBE">
      <w:pPr>
        <w:pStyle w:val="Heading5"/>
        <w:rPr>
          <w:rFonts w:ascii="Times New Roman" w:hAnsi="Times New Roman" w:cs="Times New Roman"/>
          <w:sz w:val="24"/>
          <w:szCs w:val="24"/>
        </w:rPr>
      </w:pPr>
      <w:r w:rsidRPr="00913880">
        <w:rPr>
          <w:rFonts w:ascii="Times New Roman" w:hAnsi="Times New Roman" w:cs="Times New Roman"/>
          <w:sz w:val="24"/>
          <w:szCs w:val="24"/>
        </w:rPr>
        <w:t>Sample Dataset</w:t>
      </w:r>
    </w:p>
    <w:p w:rsidR="00BE1312" w:rsidRPr="00913880" w:rsidRDefault="00BE1312" w:rsidP="00951EF5">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1752600" cy="1848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PNG"/>
                    <pic:cNvPicPr/>
                  </pic:nvPicPr>
                  <pic:blipFill>
                    <a:blip r:embed="rId14">
                      <a:extLst>
                        <a:ext uri="{28A0092B-C50C-407E-A947-70E740481C1C}">
                          <a14:useLocalDpi xmlns:a14="http://schemas.microsoft.com/office/drawing/2010/main" val="0"/>
                        </a:ext>
                      </a:extLst>
                    </a:blip>
                    <a:stretch>
                      <a:fillRect/>
                    </a:stretch>
                  </pic:blipFill>
                  <pic:spPr>
                    <a:xfrm>
                      <a:off x="0" y="0"/>
                      <a:ext cx="1762556" cy="1858894"/>
                    </a:xfrm>
                    <a:prstGeom prst="rect">
                      <a:avLst/>
                    </a:prstGeom>
                  </pic:spPr>
                </pic:pic>
              </a:graphicData>
            </a:graphic>
          </wp:inline>
        </w:drawing>
      </w:r>
    </w:p>
    <w:p w:rsidR="00A9475F" w:rsidRDefault="00A9475F" w:rsidP="003F2377">
      <w:pPr>
        <w:pStyle w:val="Heading5"/>
        <w:rPr>
          <w:rFonts w:ascii="Times New Roman" w:hAnsi="Times New Roman" w:cs="Times New Roman"/>
          <w:sz w:val="24"/>
          <w:szCs w:val="24"/>
        </w:rPr>
      </w:pPr>
    </w:p>
    <w:p w:rsidR="003F2377" w:rsidRPr="00913880" w:rsidRDefault="0067776B" w:rsidP="003F2377">
      <w:pPr>
        <w:pStyle w:val="Heading5"/>
        <w:rPr>
          <w:rFonts w:ascii="Times New Roman" w:hAnsi="Times New Roman" w:cs="Times New Roman"/>
          <w:sz w:val="24"/>
          <w:szCs w:val="24"/>
        </w:rPr>
      </w:pPr>
      <w:r w:rsidRPr="00913880">
        <w:rPr>
          <w:rFonts w:ascii="Times New Roman" w:hAnsi="Times New Roman" w:cs="Times New Roman"/>
          <w:sz w:val="24"/>
          <w:szCs w:val="24"/>
        </w:rPr>
        <w:lastRenderedPageBreak/>
        <w:t>U</w:t>
      </w:r>
      <w:r w:rsidR="003F2377" w:rsidRPr="00913880">
        <w:rPr>
          <w:rFonts w:ascii="Times New Roman" w:hAnsi="Times New Roman" w:cs="Times New Roman"/>
          <w:sz w:val="24"/>
          <w:szCs w:val="24"/>
        </w:rPr>
        <w:t>nique Class Type</w:t>
      </w:r>
    </w:p>
    <w:p w:rsidR="00741CD9" w:rsidRPr="00913880" w:rsidRDefault="003F2377" w:rsidP="00951EF5">
      <w:pPr>
        <w:rPr>
          <w:rFonts w:ascii="Times New Roman" w:hAnsi="Times New Roman" w:cs="Times New Roman"/>
          <w:sz w:val="24"/>
          <w:szCs w:val="24"/>
        </w:rPr>
      </w:pPr>
      <w:r w:rsidRPr="00913880">
        <w:rPr>
          <w:rFonts w:ascii="Times New Roman" w:hAnsi="Times New Roman" w:cs="Times New Roman"/>
          <w:sz w:val="24"/>
          <w:szCs w:val="24"/>
        </w:rPr>
        <w:t>The given dataset contains different class type data. Let</w:t>
      </w:r>
      <w:r w:rsidR="006F6861" w:rsidRPr="00913880">
        <w:rPr>
          <w:rFonts w:ascii="Times New Roman" w:hAnsi="Times New Roman" w:cs="Times New Roman"/>
          <w:sz w:val="24"/>
          <w:szCs w:val="24"/>
        </w:rPr>
        <w:t xml:space="preserve"> us</w:t>
      </w:r>
      <w:r w:rsidRPr="00913880">
        <w:rPr>
          <w:rFonts w:ascii="Times New Roman" w:hAnsi="Times New Roman" w:cs="Times New Roman"/>
          <w:sz w:val="24"/>
          <w:szCs w:val="24"/>
        </w:rPr>
        <w:t xml:space="preserve"> check the class types.</w:t>
      </w:r>
    </w:p>
    <w:p w:rsidR="00F00DD7" w:rsidRPr="00913880" w:rsidRDefault="003F2377" w:rsidP="00951EF5">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868219" cy="117173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ferent class.PNG"/>
                    <pic:cNvPicPr/>
                  </pic:nvPicPr>
                  <pic:blipFill>
                    <a:blip r:embed="rId15">
                      <a:extLst>
                        <a:ext uri="{28A0092B-C50C-407E-A947-70E740481C1C}">
                          <a14:useLocalDpi xmlns:a14="http://schemas.microsoft.com/office/drawing/2010/main" val="0"/>
                        </a:ext>
                      </a:extLst>
                    </a:blip>
                    <a:stretch>
                      <a:fillRect/>
                    </a:stretch>
                  </pic:blipFill>
                  <pic:spPr>
                    <a:xfrm>
                      <a:off x="0" y="0"/>
                      <a:ext cx="5868219" cy="1171739"/>
                    </a:xfrm>
                    <a:prstGeom prst="rect">
                      <a:avLst/>
                    </a:prstGeom>
                  </pic:spPr>
                </pic:pic>
              </a:graphicData>
            </a:graphic>
          </wp:inline>
        </w:drawing>
      </w:r>
    </w:p>
    <w:p w:rsidR="00DF670F" w:rsidRPr="00913880" w:rsidRDefault="00DF670F" w:rsidP="00DF670F">
      <w:pPr>
        <w:pStyle w:val="Heading5"/>
        <w:rPr>
          <w:rFonts w:ascii="Times New Roman" w:hAnsi="Times New Roman" w:cs="Times New Roman"/>
          <w:sz w:val="24"/>
          <w:szCs w:val="24"/>
        </w:rPr>
      </w:pPr>
      <w:r w:rsidRPr="00913880">
        <w:rPr>
          <w:rFonts w:ascii="Times New Roman" w:hAnsi="Times New Roman" w:cs="Times New Roman"/>
          <w:sz w:val="24"/>
          <w:szCs w:val="24"/>
        </w:rPr>
        <w:t>Most Changed word from class type</w:t>
      </w:r>
    </w:p>
    <w:p w:rsidR="00DF670F" w:rsidRPr="00913880" w:rsidRDefault="00DF670F" w:rsidP="00DF670F">
      <w:pPr>
        <w:rPr>
          <w:rFonts w:ascii="Times New Roman" w:hAnsi="Times New Roman" w:cs="Times New Roman"/>
          <w:sz w:val="24"/>
          <w:szCs w:val="24"/>
        </w:rPr>
      </w:pPr>
      <w:r w:rsidRPr="00913880">
        <w:rPr>
          <w:rFonts w:ascii="Times New Roman" w:hAnsi="Times New Roman" w:cs="Times New Roman"/>
          <w:sz w:val="24"/>
          <w:szCs w:val="24"/>
        </w:rPr>
        <w:t>In order</w:t>
      </w:r>
      <w:r w:rsidR="00913880">
        <w:rPr>
          <w:rFonts w:ascii="Times New Roman" w:hAnsi="Times New Roman" w:cs="Times New Roman"/>
          <w:sz w:val="24"/>
          <w:szCs w:val="24"/>
        </w:rPr>
        <w:t>,</w:t>
      </w:r>
      <w:r w:rsidRPr="00913880">
        <w:rPr>
          <w:rFonts w:ascii="Times New Roman" w:hAnsi="Times New Roman" w:cs="Times New Roman"/>
          <w:sz w:val="24"/>
          <w:szCs w:val="24"/>
        </w:rPr>
        <w:t xml:space="preserve"> to identify the most changed class type, we first create a column name as “change” and set the value to “0”. </w:t>
      </w:r>
      <w:r w:rsidR="00913880">
        <w:rPr>
          <w:rFonts w:ascii="Times New Roman" w:hAnsi="Times New Roman" w:cs="Times New Roman"/>
          <w:sz w:val="24"/>
          <w:szCs w:val="24"/>
        </w:rPr>
        <w:t>We set the change value to 1 for difference between before and after text.</w:t>
      </w:r>
    </w:p>
    <w:p w:rsidR="006B4ABB" w:rsidRPr="00913880" w:rsidRDefault="006B4ABB" w:rsidP="00951EF5">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87769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new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inline>
        </w:drawing>
      </w:r>
    </w:p>
    <w:p w:rsidR="00255F52" w:rsidRPr="00913880" w:rsidRDefault="00DB10A3" w:rsidP="00951EF5">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2348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ge Word As Classtyp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p>
    <w:p w:rsidR="00A9475F" w:rsidRDefault="00A9475F" w:rsidP="00F352CB">
      <w:pPr>
        <w:pStyle w:val="Heading5"/>
        <w:rPr>
          <w:rFonts w:ascii="Times New Roman" w:hAnsi="Times New Roman" w:cs="Times New Roman"/>
          <w:sz w:val="24"/>
          <w:szCs w:val="24"/>
        </w:rPr>
      </w:pPr>
    </w:p>
    <w:p w:rsidR="00A9475F" w:rsidRDefault="00A9475F" w:rsidP="00F352CB">
      <w:pPr>
        <w:pStyle w:val="Heading5"/>
        <w:rPr>
          <w:rFonts w:ascii="Times New Roman" w:hAnsi="Times New Roman" w:cs="Times New Roman"/>
          <w:sz w:val="24"/>
          <w:szCs w:val="24"/>
        </w:rPr>
      </w:pPr>
    </w:p>
    <w:p w:rsidR="00A9475F" w:rsidRDefault="00A9475F" w:rsidP="00F352CB">
      <w:pPr>
        <w:pStyle w:val="Heading5"/>
        <w:rPr>
          <w:rFonts w:ascii="Times New Roman" w:hAnsi="Times New Roman" w:cs="Times New Roman"/>
          <w:sz w:val="24"/>
          <w:szCs w:val="24"/>
        </w:rPr>
      </w:pPr>
    </w:p>
    <w:p w:rsidR="00F352CB" w:rsidRPr="00913880" w:rsidRDefault="009B5BE6" w:rsidP="00F352CB">
      <w:pPr>
        <w:pStyle w:val="Heading5"/>
        <w:rPr>
          <w:rFonts w:ascii="Times New Roman" w:hAnsi="Times New Roman" w:cs="Times New Roman"/>
          <w:sz w:val="24"/>
          <w:szCs w:val="24"/>
        </w:rPr>
      </w:pPr>
      <w:r>
        <w:rPr>
          <w:rFonts w:ascii="Times New Roman" w:hAnsi="Times New Roman" w:cs="Times New Roman"/>
          <w:sz w:val="24"/>
          <w:szCs w:val="24"/>
        </w:rPr>
        <w:lastRenderedPageBreak/>
        <w:t xml:space="preserve">Top 20 </w:t>
      </w:r>
      <w:r w:rsidR="00F352CB" w:rsidRPr="00913880">
        <w:rPr>
          <w:rFonts w:ascii="Times New Roman" w:hAnsi="Times New Roman" w:cs="Times New Roman"/>
          <w:sz w:val="24"/>
          <w:szCs w:val="24"/>
        </w:rPr>
        <w:t xml:space="preserve">Most Frequently Changed word </w:t>
      </w:r>
    </w:p>
    <w:p w:rsidR="00C05AC7" w:rsidRDefault="00C05AC7" w:rsidP="001473F1">
      <w:pPr>
        <w:tabs>
          <w:tab w:val="left" w:pos="2643"/>
        </w:tabs>
        <w:rPr>
          <w:rFonts w:ascii="Times New Roman" w:hAnsi="Times New Roman" w:cs="Times New Roman"/>
          <w:sz w:val="24"/>
          <w:szCs w:val="24"/>
        </w:rPr>
      </w:pPr>
      <w:r>
        <w:rPr>
          <w:rFonts w:ascii="Times New Roman" w:hAnsi="Times New Roman" w:cs="Times New Roman"/>
          <w:sz w:val="24"/>
          <w:szCs w:val="24"/>
        </w:rPr>
        <w:t>Here we query for only the changed dataset and group it based on before text.</w:t>
      </w:r>
      <w:r w:rsidR="009B5BE6">
        <w:rPr>
          <w:rFonts w:ascii="Times New Roman" w:hAnsi="Times New Roman" w:cs="Times New Roman"/>
          <w:sz w:val="24"/>
          <w:szCs w:val="24"/>
        </w:rPr>
        <w:t xml:space="preserve"> We sort the result in descending order and get the top 20 words from the dataset.</w:t>
      </w:r>
    </w:p>
    <w:p w:rsidR="00C717C9" w:rsidRPr="00913880" w:rsidRDefault="00913880" w:rsidP="001473F1">
      <w:pPr>
        <w:tabs>
          <w:tab w:val="left" w:pos="264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235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new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3545"/>
                    </a:xfrm>
                    <a:prstGeom prst="rect">
                      <a:avLst/>
                    </a:prstGeom>
                  </pic:spPr>
                </pic:pic>
              </a:graphicData>
            </a:graphic>
          </wp:inline>
        </w:drawing>
      </w:r>
      <w:r w:rsidR="001473F1" w:rsidRPr="00913880">
        <w:rPr>
          <w:rFonts w:ascii="Times New Roman" w:hAnsi="Times New Roman" w:cs="Times New Roman"/>
          <w:sz w:val="24"/>
          <w:szCs w:val="24"/>
        </w:rPr>
        <w:tab/>
      </w:r>
      <w:r w:rsidR="001473F1" w:rsidRPr="00913880">
        <w:rPr>
          <w:rFonts w:ascii="Times New Roman" w:hAnsi="Times New Roman" w:cs="Times New Roman"/>
          <w:noProof/>
          <w:sz w:val="24"/>
          <w:szCs w:val="24"/>
        </w:rPr>
        <w:drawing>
          <wp:inline distT="0" distB="0" distL="0" distR="0">
            <wp:extent cx="5943600" cy="2119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quently changed word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19630"/>
                    </a:xfrm>
                    <a:prstGeom prst="rect">
                      <a:avLst/>
                    </a:prstGeom>
                  </pic:spPr>
                </pic:pic>
              </a:graphicData>
            </a:graphic>
          </wp:inline>
        </w:drawing>
      </w:r>
    </w:p>
    <w:p w:rsidR="00C717C9" w:rsidRDefault="006D6012" w:rsidP="00C717C9">
      <w:pPr>
        <w:pStyle w:val="Heading5"/>
        <w:rPr>
          <w:rFonts w:ascii="Times New Roman" w:hAnsi="Times New Roman" w:cs="Times New Roman"/>
          <w:sz w:val="24"/>
          <w:szCs w:val="24"/>
        </w:rPr>
      </w:pPr>
      <w:r>
        <w:rPr>
          <w:rFonts w:ascii="Times New Roman" w:hAnsi="Times New Roman" w:cs="Times New Roman"/>
          <w:sz w:val="24"/>
          <w:szCs w:val="24"/>
        </w:rPr>
        <w:t xml:space="preserve">class based Dictionary </w:t>
      </w:r>
    </w:p>
    <w:p w:rsidR="006D6012" w:rsidRPr="006D6012" w:rsidRDefault="006D6012" w:rsidP="006D6012">
      <w:pPr>
        <w:rPr>
          <w:rFonts w:ascii="Times New Roman" w:hAnsi="Times New Roman" w:cs="Times New Roman"/>
          <w:sz w:val="24"/>
          <w:szCs w:val="24"/>
        </w:rPr>
      </w:pPr>
      <w:r>
        <w:rPr>
          <w:rFonts w:ascii="Times New Roman" w:hAnsi="Times New Roman" w:cs="Times New Roman"/>
          <w:sz w:val="24"/>
          <w:szCs w:val="24"/>
        </w:rPr>
        <w:t>According to class type, the dictionary stores the changed words in the dataset.</w:t>
      </w:r>
    </w:p>
    <w:p w:rsidR="00B85729" w:rsidRPr="00913880" w:rsidRDefault="009B3384" w:rsidP="00B85729">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3124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d words from b to a.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8A7DBD" w:rsidRPr="00913880" w:rsidRDefault="008A7DBD" w:rsidP="00B85729">
      <w:pPr>
        <w:rPr>
          <w:rFonts w:ascii="Times New Roman" w:hAnsi="Times New Roman" w:cs="Times New Roman"/>
          <w:sz w:val="24"/>
          <w:szCs w:val="24"/>
        </w:rPr>
      </w:pPr>
    </w:p>
    <w:p w:rsidR="00EE5A6D" w:rsidRDefault="00EE5A6D" w:rsidP="00A32F00">
      <w:pPr>
        <w:pStyle w:val="Heading5"/>
        <w:rPr>
          <w:rFonts w:ascii="Times New Roman" w:hAnsi="Times New Roman" w:cs="Times New Roman"/>
          <w:sz w:val="24"/>
          <w:szCs w:val="24"/>
        </w:rPr>
      </w:pPr>
    </w:p>
    <w:p w:rsidR="00A32F00" w:rsidRPr="00913880" w:rsidRDefault="00A32F00" w:rsidP="00A32F00">
      <w:pPr>
        <w:pStyle w:val="Heading5"/>
        <w:rPr>
          <w:rFonts w:ascii="Times New Roman" w:hAnsi="Times New Roman" w:cs="Times New Roman"/>
          <w:sz w:val="24"/>
          <w:szCs w:val="24"/>
        </w:rPr>
      </w:pPr>
      <w:r w:rsidRPr="00913880">
        <w:rPr>
          <w:rFonts w:ascii="Times New Roman" w:hAnsi="Times New Roman" w:cs="Times New Roman"/>
          <w:sz w:val="24"/>
          <w:szCs w:val="24"/>
        </w:rPr>
        <w:lastRenderedPageBreak/>
        <w:t xml:space="preserve">Data analysis Before </w:t>
      </w:r>
      <w:r w:rsidR="00A4199A">
        <w:rPr>
          <w:rFonts w:ascii="Times New Roman" w:hAnsi="Times New Roman" w:cs="Times New Roman"/>
          <w:sz w:val="24"/>
          <w:szCs w:val="24"/>
        </w:rPr>
        <w:t>column</w:t>
      </w:r>
    </w:p>
    <w:p w:rsidR="00A32F00" w:rsidRPr="00913880" w:rsidRDefault="00A32F00" w:rsidP="00B85729">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89320" cy="1338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NG"/>
                    <pic:cNvPicPr/>
                  </pic:nvPicPr>
                  <pic:blipFill>
                    <a:blip r:embed="rId21">
                      <a:extLst>
                        <a:ext uri="{28A0092B-C50C-407E-A947-70E740481C1C}">
                          <a14:useLocalDpi xmlns:a14="http://schemas.microsoft.com/office/drawing/2010/main" val="0"/>
                        </a:ext>
                      </a:extLst>
                    </a:blip>
                    <a:stretch>
                      <a:fillRect/>
                    </a:stretch>
                  </pic:blipFill>
                  <pic:spPr>
                    <a:xfrm>
                      <a:off x="0" y="0"/>
                      <a:ext cx="6012779" cy="1343823"/>
                    </a:xfrm>
                    <a:prstGeom prst="rect">
                      <a:avLst/>
                    </a:prstGeom>
                  </pic:spPr>
                </pic:pic>
              </a:graphicData>
            </a:graphic>
          </wp:inline>
        </w:drawing>
      </w:r>
    </w:p>
    <w:p w:rsidR="00A32F00" w:rsidRPr="00913880" w:rsidRDefault="0015425C" w:rsidP="00B85729">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445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fore chang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445260"/>
                    </a:xfrm>
                    <a:prstGeom prst="rect">
                      <a:avLst/>
                    </a:prstGeom>
                  </pic:spPr>
                </pic:pic>
              </a:graphicData>
            </a:graphic>
          </wp:inline>
        </w:drawing>
      </w:r>
    </w:p>
    <w:p w:rsidR="0015425C" w:rsidRPr="00913880" w:rsidRDefault="0015425C" w:rsidP="0015425C">
      <w:pPr>
        <w:pStyle w:val="Heading5"/>
        <w:rPr>
          <w:rFonts w:ascii="Times New Roman" w:hAnsi="Times New Roman" w:cs="Times New Roman"/>
          <w:sz w:val="24"/>
          <w:szCs w:val="24"/>
        </w:rPr>
      </w:pPr>
      <w:r w:rsidRPr="00913880">
        <w:rPr>
          <w:rFonts w:ascii="Times New Roman" w:hAnsi="Times New Roman" w:cs="Times New Roman"/>
          <w:sz w:val="24"/>
          <w:szCs w:val="24"/>
        </w:rPr>
        <w:t xml:space="preserve">Data Analysis after </w:t>
      </w:r>
      <w:r w:rsidR="004735D5">
        <w:rPr>
          <w:rFonts w:ascii="Times New Roman" w:hAnsi="Times New Roman" w:cs="Times New Roman"/>
          <w:sz w:val="24"/>
          <w:szCs w:val="24"/>
        </w:rPr>
        <w:t>column</w:t>
      </w:r>
    </w:p>
    <w:p w:rsidR="0015425C" w:rsidRPr="00913880" w:rsidRDefault="0015425C" w:rsidP="00B85729">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494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inline>
        </w:drawing>
      </w:r>
    </w:p>
    <w:p w:rsidR="0015425C" w:rsidRPr="00913880" w:rsidRDefault="0015425C" w:rsidP="00B85729">
      <w:pPr>
        <w:rPr>
          <w:rFonts w:ascii="Times New Roman" w:hAnsi="Times New Roman" w:cs="Times New Roman"/>
          <w:sz w:val="24"/>
          <w:szCs w:val="24"/>
        </w:rPr>
      </w:pPr>
    </w:p>
    <w:p w:rsidR="00E31D93" w:rsidRPr="00913880" w:rsidRDefault="0015425C" w:rsidP="00B85729">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57407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ter Change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55559" cy="1577241"/>
                    </a:xfrm>
                    <a:prstGeom prst="rect">
                      <a:avLst/>
                    </a:prstGeom>
                  </pic:spPr>
                </pic:pic>
              </a:graphicData>
            </a:graphic>
          </wp:inline>
        </w:drawing>
      </w:r>
    </w:p>
    <w:p w:rsidR="0067776B" w:rsidRDefault="0067776B" w:rsidP="00B85729">
      <w:pPr>
        <w:rPr>
          <w:rFonts w:ascii="Times New Roman" w:hAnsi="Times New Roman" w:cs="Times New Roman"/>
          <w:sz w:val="24"/>
          <w:szCs w:val="24"/>
        </w:rPr>
      </w:pPr>
    </w:p>
    <w:p w:rsidR="00EE5A6D" w:rsidRPr="00913880" w:rsidRDefault="00EE5A6D" w:rsidP="00B85729">
      <w:pPr>
        <w:rPr>
          <w:rFonts w:ascii="Times New Roman" w:hAnsi="Times New Roman" w:cs="Times New Roman"/>
          <w:sz w:val="24"/>
          <w:szCs w:val="24"/>
        </w:rPr>
      </w:pPr>
    </w:p>
    <w:p w:rsidR="00D93884" w:rsidRPr="00913880" w:rsidRDefault="00D93884" w:rsidP="006A7FA5">
      <w:pPr>
        <w:pStyle w:val="Heading1"/>
        <w:rPr>
          <w:rFonts w:ascii="Times New Roman" w:hAnsi="Times New Roman" w:cs="Times New Roman"/>
          <w:sz w:val="24"/>
          <w:szCs w:val="24"/>
        </w:rPr>
      </w:pPr>
      <w:r w:rsidRPr="00913880">
        <w:rPr>
          <w:rFonts w:ascii="Times New Roman" w:hAnsi="Times New Roman" w:cs="Times New Roman"/>
          <w:sz w:val="24"/>
          <w:szCs w:val="24"/>
        </w:rPr>
        <w:lastRenderedPageBreak/>
        <w:t>Creat</w:t>
      </w:r>
      <w:r w:rsidR="004735D5">
        <w:rPr>
          <w:rFonts w:ascii="Times New Roman" w:hAnsi="Times New Roman" w:cs="Times New Roman"/>
          <w:sz w:val="24"/>
          <w:szCs w:val="24"/>
        </w:rPr>
        <w:t>ing</w:t>
      </w:r>
      <w:r w:rsidRPr="00913880">
        <w:rPr>
          <w:rFonts w:ascii="Times New Roman" w:hAnsi="Times New Roman" w:cs="Times New Roman"/>
          <w:sz w:val="24"/>
          <w:szCs w:val="24"/>
        </w:rPr>
        <w:t xml:space="preserve"> a dictionary </w:t>
      </w:r>
    </w:p>
    <w:p w:rsidR="0067776B" w:rsidRPr="00913880" w:rsidRDefault="00B632D7" w:rsidP="0067776B">
      <w:pPr>
        <w:rPr>
          <w:rFonts w:ascii="Times New Roman" w:hAnsi="Times New Roman" w:cs="Times New Roman"/>
          <w:sz w:val="24"/>
          <w:szCs w:val="24"/>
        </w:rPr>
      </w:pPr>
      <w:r>
        <w:rPr>
          <w:rFonts w:ascii="Times New Roman" w:hAnsi="Times New Roman" w:cs="Times New Roman"/>
          <w:sz w:val="24"/>
          <w:szCs w:val="24"/>
        </w:rPr>
        <w:t xml:space="preserve">We created a dictionary, to store the values that are changed in the dataset. A dictionary will help us identify the changed values from before to after. </w:t>
      </w:r>
    </w:p>
    <w:p w:rsidR="00B632D7" w:rsidRDefault="00FB58A8" w:rsidP="00EE5A6D">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2253" cy="2044337"/>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ct.PNG"/>
                    <pic:cNvPicPr/>
                  </pic:nvPicPr>
                  <pic:blipFill>
                    <a:blip r:embed="rId25">
                      <a:extLst>
                        <a:ext uri="{28A0092B-C50C-407E-A947-70E740481C1C}">
                          <a14:useLocalDpi xmlns:a14="http://schemas.microsoft.com/office/drawing/2010/main" val="0"/>
                        </a:ext>
                      </a:extLst>
                    </a:blip>
                    <a:stretch>
                      <a:fillRect/>
                    </a:stretch>
                  </pic:blipFill>
                  <pic:spPr>
                    <a:xfrm>
                      <a:off x="0" y="0"/>
                      <a:ext cx="5971059" cy="2054247"/>
                    </a:xfrm>
                    <a:prstGeom prst="rect">
                      <a:avLst/>
                    </a:prstGeom>
                  </pic:spPr>
                </pic:pic>
              </a:graphicData>
            </a:graphic>
          </wp:inline>
        </w:drawing>
      </w:r>
    </w:p>
    <w:p w:rsidR="00A05297" w:rsidRDefault="00B632D7" w:rsidP="00A05297">
      <w:pPr>
        <w:pStyle w:val="Heading5"/>
        <w:rPr>
          <w:rFonts w:ascii="Times New Roman" w:hAnsi="Times New Roman" w:cs="Times New Roman"/>
          <w:sz w:val="24"/>
          <w:szCs w:val="24"/>
        </w:rPr>
      </w:pPr>
      <w:r>
        <w:rPr>
          <w:rFonts w:ascii="Times New Roman" w:hAnsi="Times New Roman" w:cs="Times New Roman"/>
          <w:sz w:val="24"/>
          <w:szCs w:val="24"/>
        </w:rPr>
        <w:t>identify words in test dataset</w:t>
      </w:r>
      <w:r w:rsidR="00A05297" w:rsidRPr="00913880">
        <w:rPr>
          <w:rFonts w:ascii="Times New Roman" w:hAnsi="Times New Roman" w:cs="Times New Roman"/>
          <w:sz w:val="24"/>
          <w:szCs w:val="24"/>
        </w:rPr>
        <w:t xml:space="preserve"> present in the dictionary</w:t>
      </w:r>
    </w:p>
    <w:p w:rsidR="00B632D7" w:rsidRPr="00CD7920" w:rsidRDefault="00B632D7" w:rsidP="00B632D7">
      <w:pPr>
        <w:rPr>
          <w:rFonts w:ascii="Times New Roman" w:hAnsi="Times New Roman" w:cs="Times New Roman"/>
          <w:sz w:val="24"/>
          <w:szCs w:val="24"/>
        </w:rPr>
      </w:pPr>
      <w:r w:rsidRPr="00CD7920">
        <w:rPr>
          <w:rFonts w:ascii="Times New Roman" w:hAnsi="Times New Roman" w:cs="Times New Roman"/>
          <w:sz w:val="24"/>
          <w:szCs w:val="24"/>
        </w:rPr>
        <w:t>Previously, we created a dictionary to store the values of changed word</w:t>
      </w:r>
      <w:r w:rsidR="00745A2B" w:rsidRPr="00CD7920">
        <w:rPr>
          <w:rFonts w:ascii="Times New Roman" w:hAnsi="Times New Roman" w:cs="Times New Roman"/>
          <w:sz w:val="24"/>
          <w:szCs w:val="24"/>
        </w:rPr>
        <w:t xml:space="preserve">. Now we identify the words present in the test dataset using this dictionary. If the word is </w:t>
      </w:r>
      <w:proofErr w:type="gramStart"/>
      <w:r w:rsidR="00745A2B" w:rsidRPr="00CD7920">
        <w:rPr>
          <w:rFonts w:ascii="Times New Roman" w:hAnsi="Times New Roman" w:cs="Times New Roman"/>
          <w:sz w:val="24"/>
          <w:szCs w:val="24"/>
        </w:rPr>
        <w:t>found</w:t>
      </w:r>
      <w:proofErr w:type="gramEnd"/>
      <w:r w:rsidR="00745A2B" w:rsidRPr="00CD7920">
        <w:rPr>
          <w:rFonts w:ascii="Times New Roman" w:hAnsi="Times New Roman" w:cs="Times New Roman"/>
          <w:sz w:val="24"/>
          <w:szCs w:val="24"/>
        </w:rPr>
        <w:t xml:space="preserve"> then we set the flag to 1.</w:t>
      </w:r>
    </w:p>
    <w:p w:rsidR="00745A2B" w:rsidRDefault="00A05297" w:rsidP="00745A2B">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4952275" cy="2318657"/>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1.PNG"/>
                    <pic:cNvPicPr/>
                  </pic:nvPicPr>
                  <pic:blipFill>
                    <a:blip r:embed="rId26">
                      <a:extLst>
                        <a:ext uri="{28A0092B-C50C-407E-A947-70E740481C1C}">
                          <a14:useLocalDpi xmlns:a14="http://schemas.microsoft.com/office/drawing/2010/main" val="0"/>
                        </a:ext>
                      </a:extLst>
                    </a:blip>
                    <a:stretch>
                      <a:fillRect/>
                    </a:stretch>
                  </pic:blipFill>
                  <pic:spPr>
                    <a:xfrm>
                      <a:off x="0" y="0"/>
                      <a:ext cx="4959211" cy="2321904"/>
                    </a:xfrm>
                    <a:prstGeom prst="rect">
                      <a:avLst/>
                    </a:prstGeom>
                  </pic:spPr>
                </pic:pic>
              </a:graphicData>
            </a:graphic>
          </wp:inline>
        </w:drawing>
      </w:r>
    </w:p>
    <w:p w:rsidR="00745A2B" w:rsidRDefault="00D0388B" w:rsidP="00745A2B">
      <w:pPr>
        <w:pStyle w:val="Heading5"/>
        <w:rPr>
          <w:rFonts w:ascii="Times New Roman" w:hAnsi="Times New Roman" w:cs="Times New Roman"/>
          <w:sz w:val="24"/>
          <w:szCs w:val="24"/>
        </w:rPr>
      </w:pPr>
      <w:r>
        <w:rPr>
          <w:rFonts w:ascii="Times New Roman" w:hAnsi="Times New Roman" w:cs="Times New Roman"/>
          <w:sz w:val="24"/>
          <w:szCs w:val="24"/>
        </w:rPr>
        <w:t xml:space="preserve">Create a </w:t>
      </w:r>
      <w:r w:rsidR="0079619A" w:rsidRPr="00913880">
        <w:rPr>
          <w:rFonts w:ascii="Times New Roman" w:hAnsi="Times New Roman" w:cs="Times New Roman"/>
          <w:sz w:val="24"/>
          <w:szCs w:val="24"/>
        </w:rPr>
        <w:t>unique number for the words in the test dataset</w:t>
      </w:r>
    </w:p>
    <w:p w:rsidR="002B445F" w:rsidRDefault="00D0388B" w:rsidP="002B445F">
      <w:r w:rsidRPr="00CD7920">
        <w:rPr>
          <w:rFonts w:ascii="Times New Roman" w:hAnsi="Times New Roman" w:cs="Times New Roman"/>
          <w:sz w:val="24"/>
          <w:szCs w:val="24"/>
        </w:rPr>
        <w:t xml:space="preserve">Here we created a unique number for the </w:t>
      </w:r>
      <w:r w:rsidR="002B445F" w:rsidRPr="00CD7920">
        <w:rPr>
          <w:rFonts w:ascii="Times New Roman" w:hAnsi="Times New Roman" w:cs="Times New Roman"/>
          <w:sz w:val="24"/>
          <w:szCs w:val="24"/>
        </w:rPr>
        <w:t>words present in the test dataset.</w:t>
      </w:r>
      <w:r w:rsidRPr="00913880">
        <w:rPr>
          <w:noProof/>
        </w:rPr>
        <w:drawing>
          <wp:inline distT="0" distB="0" distL="0" distR="0" wp14:anchorId="3B3C7F42" wp14:editId="1AEAE769">
            <wp:extent cx="5943600" cy="1158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158240"/>
                    </a:xfrm>
                    <a:prstGeom prst="rect">
                      <a:avLst/>
                    </a:prstGeom>
                  </pic:spPr>
                </pic:pic>
              </a:graphicData>
            </a:graphic>
          </wp:inline>
        </w:drawing>
      </w:r>
    </w:p>
    <w:p w:rsidR="00A05297" w:rsidRPr="00913880" w:rsidRDefault="00D0388B" w:rsidP="002B445F">
      <w:r w:rsidRPr="00913880">
        <w:rPr>
          <w:rFonts w:ascii="Times New Roman" w:hAnsi="Times New Roman" w:cs="Times New Roman"/>
          <w:noProof/>
          <w:sz w:val="24"/>
          <w:szCs w:val="24"/>
        </w:rPr>
        <w:lastRenderedPageBreak/>
        <w:drawing>
          <wp:inline distT="0" distB="0" distL="0" distR="0" wp14:anchorId="16E57987" wp14:editId="7C73F8CC">
            <wp:extent cx="5943600" cy="859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859155"/>
                    </a:xfrm>
                    <a:prstGeom prst="rect">
                      <a:avLst/>
                    </a:prstGeom>
                  </pic:spPr>
                </pic:pic>
              </a:graphicData>
            </a:graphic>
          </wp:inline>
        </w:drawing>
      </w:r>
      <w:r w:rsidR="00BE3058" w:rsidRPr="00913880">
        <w:rPr>
          <w:noProof/>
        </w:rPr>
        <w:drawing>
          <wp:inline distT="0" distB="0" distL="0" distR="0">
            <wp:extent cx="2722960" cy="2070463"/>
            <wp:effectExtent l="0" t="0" r="127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1 output.PNG"/>
                    <pic:cNvPicPr/>
                  </pic:nvPicPr>
                  <pic:blipFill>
                    <a:blip r:embed="rId29">
                      <a:extLst>
                        <a:ext uri="{28A0092B-C50C-407E-A947-70E740481C1C}">
                          <a14:useLocalDpi xmlns:a14="http://schemas.microsoft.com/office/drawing/2010/main" val="0"/>
                        </a:ext>
                      </a:extLst>
                    </a:blip>
                    <a:stretch>
                      <a:fillRect/>
                    </a:stretch>
                  </pic:blipFill>
                  <pic:spPr>
                    <a:xfrm>
                      <a:off x="0" y="0"/>
                      <a:ext cx="2734118" cy="2078947"/>
                    </a:xfrm>
                    <a:prstGeom prst="rect">
                      <a:avLst/>
                    </a:prstGeom>
                  </pic:spPr>
                </pic:pic>
              </a:graphicData>
            </a:graphic>
          </wp:inline>
        </w:drawing>
      </w:r>
    </w:p>
    <w:p w:rsidR="00E36CBB" w:rsidRDefault="00E36CBB" w:rsidP="00E36CBB">
      <w:pPr>
        <w:pStyle w:val="Heading1"/>
        <w:rPr>
          <w:rFonts w:ascii="Times New Roman" w:hAnsi="Times New Roman" w:cs="Times New Roman"/>
          <w:sz w:val="24"/>
          <w:szCs w:val="24"/>
        </w:rPr>
      </w:pPr>
      <w:r w:rsidRPr="00913880">
        <w:rPr>
          <w:rFonts w:ascii="Times New Roman" w:hAnsi="Times New Roman" w:cs="Times New Roman"/>
          <w:sz w:val="24"/>
          <w:szCs w:val="24"/>
        </w:rPr>
        <w:t>SQL Queries for Data Analysis</w:t>
      </w:r>
    </w:p>
    <w:p w:rsidR="005B3EC5" w:rsidRPr="0034560D" w:rsidRDefault="005B3EC5" w:rsidP="005B3EC5">
      <w:pPr>
        <w:rPr>
          <w:rFonts w:ascii="Times New Roman" w:hAnsi="Times New Roman" w:cs="Times New Roman"/>
          <w:sz w:val="24"/>
          <w:szCs w:val="24"/>
        </w:rPr>
      </w:pPr>
      <w:r w:rsidRPr="0034560D">
        <w:rPr>
          <w:rFonts w:ascii="Times New Roman" w:hAnsi="Times New Roman" w:cs="Times New Roman"/>
          <w:sz w:val="24"/>
          <w:szCs w:val="24"/>
        </w:rPr>
        <w:t xml:space="preserve">We uploaded the dataset to data bricks for performing SQL queries. We wrote a script </w:t>
      </w:r>
      <w:r w:rsidR="0034560D" w:rsidRPr="0034560D">
        <w:rPr>
          <w:rFonts w:ascii="Times New Roman" w:hAnsi="Times New Roman" w:cs="Times New Roman"/>
          <w:sz w:val="24"/>
          <w:szCs w:val="24"/>
        </w:rPr>
        <w:t xml:space="preserve">to upload all the csv files </w:t>
      </w:r>
      <w:r w:rsidR="0034560D">
        <w:rPr>
          <w:rFonts w:ascii="Times New Roman" w:hAnsi="Times New Roman" w:cs="Times New Roman"/>
          <w:sz w:val="24"/>
          <w:szCs w:val="24"/>
        </w:rPr>
        <w:t xml:space="preserve">of dataset </w:t>
      </w:r>
      <w:r w:rsidR="0034560D" w:rsidRPr="0034560D">
        <w:rPr>
          <w:rFonts w:ascii="Times New Roman" w:hAnsi="Times New Roman" w:cs="Times New Roman"/>
          <w:sz w:val="24"/>
          <w:szCs w:val="24"/>
        </w:rPr>
        <w:t>to data</w:t>
      </w:r>
      <w:r w:rsidR="0034560D">
        <w:rPr>
          <w:rFonts w:ascii="Times New Roman" w:hAnsi="Times New Roman" w:cs="Times New Roman"/>
          <w:sz w:val="24"/>
          <w:szCs w:val="24"/>
        </w:rPr>
        <w:t xml:space="preserve"> </w:t>
      </w:r>
      <w:r w:rsidR="0034560D" w:rsidRPr="0034560D">
        <w:rPr>
          <w:rFonts w:ascii="Times New Roman" w:hAnsi="Times New Roman" w:cs="Times New Roman"/>
          <w:sz w:val="24"/>
          <w:szCs w:val="24"/>
        </w:rPr>
        <w:t>bricks using REST API.</w:t>
      </w:r>
    </w:p>
    <w:p w:rsidR="005B3EC5" w:rsidRPr="005B3EC5" w:rsidRDefault="005B3EC5" w:rsidP="005B3EC5">
      <w:r>
        <w:rPr>
          <w:noProof/>
        </w:rPr>
        <w:drawing>
          <wp:inline distT="0" distB="0" distL="0" distR="0">
            <wp:extent cx="5943600" cy="349059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new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inline>
        </w:drawing>
      </w:r>
    </w:p>
    <w:p w:rsidR="00A57663" w:rsidRDefault="00A57663" w:rsidP="00E31D93">
      <w:pPr>
        <w:tabs>
          <w:tab w:val="left" w:pos="4155"/>
        </w:tabs>
        <w:rPr>
          <w:rFonts w:ascii="Times New Roman" w:hAnsi="Times New Roman" w:cs="Times New Roman"/>
          <w:sz w:val="24"/>
          <w:szCs w:val="24"/>
        </w:rPr>
      </w:pPr>
      <w:r>
        <w:rPr>
          <w:rFonts w:ascii="Times New Roman" w:hAnsi="Times New Roman" w:cs="Times New Roman"/>
          <w:sz w:val="24"/>
          <w:szCs w:val="24"/>
        </w:rPr>
        <w:t>After this, we created a database for storing the dataset into the tables. Below we performed various analytical queries.</w:t>
      </w:r>
    </w:p>
    <w:p w:rsidR="00E36CBB" w:rsidRPr="00913880" w:rsidRDefault="007249C7"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lastRenderedPageBreak/>
        <w:drawing>
          <wp:inline distT="0" distB="0" distL="0" distR="0">
            <wp:extent cx="5943600" cy="13455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QL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2F1CD7" w:rsidRPr="00913880" w:rsidRDefault="002F1CD7" w:rsidP="00E31D93">
      <w:pPr>
        <w:tabs>
          <w:tab w:val="left" w:pos="4155"/>
        </w:tabs>
        <w:rPr>
          <w:rFonts w:ascii="Times New Roman" w:hAnsi="Times New Roman" w:cs="Times New Roman"/>
          <w:sz w:val="24"/>
          <w:szCs w:val="24"/>
        </w:rPr>
      </w:pPr>
    </w:p>
    <w:p w:rsidR="00E36CBB" w:rsidRPr="00913880" w:rsidRDefault="002F1CD7"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21012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QL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101215"/>
                    </a:xfrm>
                    <a:prstGeom prst="rect">
                      <a:avLst/>
                    </a:prstGeom>
                  </pic:spPr>
                </pic:pic>
              </a:graphicData>
            </a:graphic>
          </wp:inline>
        </w:drawing>
      </w:r>
    </w:p>
    <w:p w:rsidR="005D3B85" w:rsidRDefault="00AC46E8" w:rsidP="00A9475F">
      <w:pPr>
        <w:pStyle w:val="Heading5"/>
      </w:pPr>
      <w:r>
        <w:t>Top 10 longest sentences in the test dataset</w:t>
      </w:r>
    </w:p>
    <w:p w:rsidR="002F1CD7" w:rsidRDefault="002F1CD7"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368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QL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68300"/>
                    </a:xfrm>
                    <a:prstGeom prst="rect">
                      <a:avLst/>
                    </a:prstGeom>
                  </pic:spPr>
                </pic:pic>
              </a:graphicData>
            </a:graphic>
          </wp:inline>
        </w:drawing>
      </w:r>
    </w:p>
    <w:p w:rsidR="00A57663" w:rsidRPr="00913880" w:rsidRDefault="00A57663" w:rsidP="00E31D93">
      <w:pPr>
        <w:tabs>
          <w:tab w:val="left" w:pos="41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939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ew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rsidR="00EE5A6D" w:rsidRDefault="00EE5A6D" w:rsidP="00E31D93">
      <w:pPr>
        <w:tabs>
          <w:tab w:val="left" w:pos="4155"/>
        </w:tabs>
        <w:rPr>
          <w:rFonts w:ascii="Times New Roman" w:hAnsi="Times New Roman" w:cs="Times New Roman"/>
          <w:sz w:val="24"/>
          <w:szCs w:val="24"/>
        </w:rPr>
      </w:pPr>
    </w:p>
    <w:p w:rsidR="00EE5A6D" w:rsidRDefault="00EE5A6D" w:rsidP="00E31D93">
      <w:pPr>
        <w:tabs>
          <w:tab w:val="left" w:pos="4155"/>
        </w:tabs>
        <w:rPr>
          <w:rFonts w:ascii="Times New Roman" w:hAnsi="Times New Roman" w:cs="Times New Roman"/>
          <w:sz w:val="24"/>
          <w:szCs w:val="24"/>
        </w:rPr>
      </w:pPr>
    </w:p>
    <w:p w:rsidR="00EE5A6D" w:rsidRDefault="00EE5A6D" w:rsidP="00E31D93">
      <w:pPr>
        <w:tabs>
          <w:tab w:val="left" w:pos="4155"/>
        </w:tabs>
        <w:rPr>
          <w:rFonts w:ascii="Times New Roman" w:hAnsi="Times New Roman" w:cs="Times New Roman"/>
          <w:sz w:val="24"/>
          <w:szCs w:val="24"/>
        </w:rPr>
      </w:pPr>
    </w:p>
    <w:p w:rsidR="00AC46E8" w:rsidRDefault="00AC46E8" w:rsidP="00A9475F">
      <w:pPr>
        <w:pStyle w:val="Heading5"/>
      </w:pPr>
      <w:r>
        <w:lastRenderedPageBreak/>
        <w:t>Top 10 shortest sentence in the test dataset</w:t>
      </w:r>
    </w:p>
    <w:p w:rsidR="002F1CD7" w:rsidRPr="00913880" w:rsidRDefault="002F1CD7"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220726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QL4.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207260"/>
                    </a:xfrm>
                    <a:prstGeom prst="rect">
                      <a:avLst/>
                    </a:prstGeom>
                  </pic:spPr>
                </pic:pic>
              </a:graphicData>
            </a:graphic>
          </wp:inline>
        </w:drawing>
      </w:r>
    </w:p>
    <w:p w:rsidR="00AC46E8" w:rsidRDefault="00AC46E8" w:rsidP="00A9475F">
      <w:pPr>
        <w:pStyle w:val="Heading5"/>
      </w:pPr>
      <w:r>
        <w:t>Additional query to find words numbers and special characters</w:t>
      </w:r>
    </w:p>
    <w:p w:rsidR="002F1CD7" w:rsidRPr="00913880" w:rsidRDefault="002F1CD7"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30149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QL5.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rsidR="007249C7" w:rsidRDefault="007249C7" w:rsidP="00E31D93">
      <w:pPr>
        <w:tabs>
          <w:tab w:val="left" w:pos="4155"/>
        </w:tabs>
        <w:rPr>
          <w:rFonts w:ascii="Times New Roman" w:hAnsi="Times New Roman" w:cs="Times New Roman"/>
          <w:sz w:val="24"/>
          <w:szCs w:val="24"/>
        </w:rPr>
      </w:pPr>
    </w:p>
    <w:p w:rsidR="00AC46E8" w:rsidRPr="00913880" w:rsidRDefault="00AC46E8" w:rsidP="00A9475F">
      <w:pPr>
        <w:pStyle w:val="Heading5"/>
      </w:pPr>
      <w:r>
        <w:t>Find repeated words within a sentence</w:t>
      </w:r>
    </w:p>
    <w:p w:rsidR="002F1CD7" w:rsidRPr="00913880" w:rsidRDefault="002F1CD7"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42049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QL6.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420495"/>
                    </a:xfrm>
                    <a:prstGeom prst="rect">
                      <a:avLst/>
                    </a:prstGeom>
                  </pic:spPr>
                </pic:pic>
              </a:graphicData>
            </a:graphic>
          </wp:inline>
        </w:drawing>
      </w:r>
    </w:p>
    <w:p w:rsidR="000C30C5" w:rsidRPr="00913880" w:rsidRDefault="000C30C5"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lastRenderedPageBreak/>
        <w:drawing>
          <wp:inline distT="0" distB="0" distL="0" distR="0">
            <wp:extent cx="5943600" cy="23069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QL7.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306955"/>
                    </a:xfrm>
                    <a:prstGeom prst="rect">
                      <a:avLst/>
                    </a:prstGeom>
                  </pic:spPr>
                </pic:pic>
              </a:graphicData>
            </a:graphic>
          </wp:inline>
        </w:drawing>
      </w:r>
    </w:p>
    <w:p w:rsidR="00AC46E8" w:rsidRDefault="00AC46E8" w:rsidP="00A9475F">
      <w:pPr>
        <w:pStyle w:val="Heading5"/>
      </w:pPr>
      <w:r>
        <w:t>Query to fetch a word that is repeated in the same sentence.</w:t>
      </w:r>
    </w:p>
    <w:p w:rsidR="000C30C5" w:rsidRPr="00913880" w:rsidRDefault="000C30C5"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3379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QL8.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1337945"/>
                    </a:xfrm>
                    <a:prstGeom prst="rect">
                      <a:avLst/>
                    </a:prstGeom>
                  </pic:spPr>
                </pic:pic>
              </a:graphicData>
            </a:graphic>
          </wp:inline>
        </w:drawing>
      </w:r>
    </w:p>
    <w:p w:rsidR="000C30C5" w:rsidRPr="00913880" w:rsidRDefault="00AC46E8" w:rsidP="00A9475F">
      <w:pPr>
        <w:pStyle w:val="Heading5"/>
      </w:pPr>
      <w:r>
        <w:t>Query to display the whole sentence which contains repeated word like “</w:t>
      </w:r>
      <w:proofErr w:type="spellStart"/>
      <w:r>
        <w:t>Kuklick</w:t>
      </w:r>
      <w:proofErr w:type="spellEnd"/>
      <w:r>
        <w:t>”.</w:t>
      </w:r>
    </w:p>
    <w:p w:rsidR="000C30C5" w:rsidRPr="00913880" w:rsidRDefault="000C30C5"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22371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QL9.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inline>
        </w:drawing>
      </w:r>
    </w:p>
    <w:p w:rsidR="00EE5A6D" w:rsidRDefault="00EE5A6D" w:rsidP="00E31D93">
      <w:pPr>
        <w:tabs>
          <w:tab w:val="left" w:pos="4155"/>
        </w:tabs>
        <w:rPr>
          <w:rFonts w:ascii="Times New Roman" w:hAnsi="Times New Roman" w:cs="Times New Roman"/>
          <w:sz w:val="24"/>
          <w:szCs w:val="24"/>
        </w:rPr>
      </w:pPr>
    </w:p>
    <w:p w:rsidR="00EE5A6D" w:rsidRDefault="00EE5A6D" w:rsidP="00E31D93">
      <w:pPr>
        <w:tabs>
          <w:tab w:val="left" w:pos="4155"/>
        </w:tabs>
        <w:rPr>
          <w:rFonts w:ascii="Times New Roman" w:hAnsi="Times New Roman" w:cs="Times New Roman"/>
          <w:sz w:val="24"/>
          <w:szCs w:val="24"/>
        </w:rPr>
      </w:pPr>
    </w:p>
    <w:p w:rsidR="00EE5A6D" w:rsidRDefault="00EE5A6D" w:rsidP="00E31D93">
      <w:pPr>
        <w:tabs>
          <w:tab w:val="left" w:pos="4155"/>
        </w:tabs>
        <w:rPr>
          <w:rFonts w:ascii="Times New Roman" w:hAnsi="Times New Roman" w:cs="Times New Roman"/>
          <w:sz w:val="24"/>
          <w:szCs w:val="24"/>
        </w:rPr>
      </w:pPr>
    </w:p>
    <w:p w:rsidR="00EE5A6D" w:rsidRDefault="00EE5A6D" w:rsidP="00E31D93">
      <w:pPr>
        <w:tabs>
          <w:tab w:val="left" w:pos="4155"/>
        </w:tabs>
        <w:rPr>
          <w:rFonts w:ascii="Times New Roman" w:hAnsi="Times New Roman" w:cs="Times New Roman"/>
          <w:sz w:val="24"/>
          <w:szCs w:val="24"/>
        </w:rPr>
      </w:pPr>
    </w:p>
    <w:p w:rsidR="000C30C5" w:rsidRPr="00913880" w:rsidRDefault="00AC46E8" w:rsidP="00A9475F">
      <w:pPr>
        <w:pStyle w:val="Heading5"/>
      </w:pPr>
      <w:r>
        <w:lastRenderedPageBreak/>
        <w:t>A word that contains in more than one sentences.</w:t>
      </w:r>
    </w:p>
    <w:p w:rsidR="000C30C5" w:rsidRPr="00913880" w:rsidRDefault="000C30C5"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9907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QL10.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p>
    <w:p w:rsidR="00AC46E8" w:rsidRPr="00913880" w:rsidRDefault="00AC46E8" w:rsidP="00A9475F">
      <w:pPr>
        <w:pStyle w:val="Heading5"/>
      </w:pPr>
      <w:r>
        <w:t>Query to display the words that is present in more than one sentence.</w:t>
      </w:r>
    </w:p>
    <w:p w:rsidR="000C30C5" w:rsidRPr="00913880" w:rsidRDefault="000C30C5"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204851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QL11.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A05297" w:rsidRDefault="001211D1" w:rsidP="00A9475F">
      <w:pPr>
        <w:pStyle w:val="Heading1"/>
        <w:rPr>
          <w:rFonts w:ascii="Times New Roman" w:hAnsi="Times New Roman" w:cs="Times New Roman"/>
          <w:sz w:val="24"/>
          <w:szCs w:val="24"/>
        </w:rPr>
      </w:pPr>
      <w:r w:rsidRPr="00913880">
        <w:rPr>
          <w:rFonts w:ascii="Times New Roman" w:hAnsi="Times New Roman" w:cs="Times New Roman"/>
          <w:sz w:val="24"/>
          <w:szCs w:val="24"/>
        </w:rPr>
        <w:t>Structure</w:t>
      </w:r>
      <w:r w:rsidR="009A1140" w:rsidRPr="00913880">
        <w:rPr>
          <w:rFonts w:ascii="Times New Roman" w:hAnsi="Times New Roman" w:cs="Times New Roman"/>
          <w:sz w:val="24"/>
          <w:szCs w:val="24"/>
        </w:rPr>
        <w:t>d</w:t>
      </w:r>
      <w:r w:rsidRPr="00913880">
        <w:rPr>
          <w:rFonts w:ascii="Times New Roman" w:hAnsi="Times New Roman" w:cs="Times New Roman"/>
          <w:sz w:val="24"/>
          <w:szCs w:val="24"/>
        </w:rPr>
        <w:t xml:space="preserve"> Str</w:t>
      </w:r>
      <w:r w:rsidR="009A1140" w:rsidRPr="00913880">
        <w:rPr>
          <w:rFonts w:ascii="Times New Roman" w:hAnsi="Times New Roman" w:cs="Times New Roman"/>
          <w:sz w:val="24"/>
          <w:szCs w:val="24"/>
        </w:rPr>
        <w:t>ea</w:t>
      </w:r>
      <w:r w:rsidRPr="00913880">
        <w:rPr>
          <w:rFonts w:ascii="Times New Roman" w:hAnsi="Times New Roman" w:cs="Times New Roman"/>
          <w:sz w:val="24"/>
          <w:szCs w:val="24"/>
        </w:rPr>
        <w:t>ming</w:t>
      </w:r>
    </w:p>
    <w:p w:rsidR="00A9475F" w:rsidRDefault="000D0B32" w:rsidP="00A9475F">
      <w:pPr>
        <w:pStyle w:val="Heading5"/>
      </w:pPr>
      <w:r>
        <w:t>Created multiple files according to the class type</w:t>
      </w:r>
    </w:p>
    <w:p w:rsidR="009A1140" w:rsidRPr="00913880" w:rsidRDefault="009A1140" w:rsidP="00EE5A6D">
      <w:pPr>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23596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1.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inline>
        </w:drawing>
      </w:r>
    </w:p>
    <w:p w:rsidR="000170FC" w:rsidRPr="00913880" w:rsidRDefault="00DE3A52" w:rsidP="00E31D93">
      <w:pPr>
        <w:tabs>
          <w:tab w:val="left" w:pos="4155"/>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5709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n1.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1570990"/>
                    </a:xfrm>
                    <a:prstGeom prst="rect">
                      <a:avLst/>
                    </a:prstGeom>
                  </pic:spPr>
                </pic:pic>
              </a:graphicData>
            </a:graphic>
          </wp:inline>
        </w:drawing>
      </w:r>
    </w:p>
    <w:p w:rsidR="009659E4" w:rsidRPr="00913880" w:rsidRDefault="009659E4"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27301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7.PNG"/>
                    <pic:cNvPicPr/>
                  </pic:nvPicPr>
                  <pic:blipFill>
                    <a:blip r:embed="rId45">
                      <a:extLst>
                        <a:ext uri="{28A0092B-C50C-407E-A947-70E740481C1C}">
                          <a14:useLocalDpi xmlns:a14="http://schemas.microsoft.com/office/drawing/2010/main" val="0"/>
                        </a:ext>
                      </a:extLst>
                    </a:blip>
                    <a:stretch>
                      <a:fillRect/>
                    </a:stretch>
                  </pic:blipFill>
                  <pic:spPr>
                    <a:xfrm>
                      <a:off x="0" y="0"/>
                      <a:ext cx="5965011" cy="2739972"/>
                    </a:xfrm>
                    <a:prstGeom prst="rect">
                      <a:avLst/>
                    </a:prstGeom>
                  </pic:spPr>
                </pic:pic>
              </a:graphicData>
            </a:graphic>
          </wp:inline>
        </w:drawing>
      </w:r>
    </w:p>
    <w:p w:rsidR="00683491" w:rsidRPr="00913880" w:rsidRDefault="00683491"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5595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8.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1559560"/>
                    </a:xfrm>
                    <a:prstGeom prst="rect">
                      <a:avLst/>
                    </a:prstGeom>
                  </pic:spPr>
                </pic:pic>
              </a:graphicData>
            </a:graphic>
          </wp:inline>
        </w:drawing>
      </w:r>
    </w:p>
    <w:p w:rsidR="00DE3A52" w:rsidRDefault="00683491"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5480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9.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EE5A6D" w:rsidRDefault="00EE5A6D" w:rsidP="00E31D93">
      <w:pPr>
        <w:tabs>
          <w:tab w:val="left" w:pos="4155"/>
        </w:tabs>
        <w:rPr>
          <w:rFonts w:ascii="Times New Roman" w:hAnsi="Times New Roman" w:cs="Times New Roman"/>
          <w:sz w:val="24"/>
          <w:szCs w:val="24"/>
        </w:rPr>
      </w:pPr>
    </w:p>
    <w:p w:rsidR="00EE5A6D" w:rsidRDefault="00EE5A6D" w:rsidP="00E31D93">
      <w:pPr>
        <w:tabs>
          <w:tab w:val="left" w:pos="4155"/>
        </w:tabs>
        <w:rPr>
          <w:rFonts w:ascii="Times New Roman" w:hAnsi="Times New Roman" w:cs="Times New Roman"/>
          <w:sz w:val="24"/>
          <w:szCs w:val="24"/>
        </w:rPr>
      </w:pPr>
    </w:p>
    <w:p w:rsidR="00EE5A6D" w:rsidRDefault="00EE5A6D" w:rsidP="00E31D93">
      <w:pPr>
        <w:tabs>
          <w:tab w:val="left" w:pos="4155"/>
        </w:tabs>
        <w:rPr>
          <w:rFonts w:ascii="Times New Roman" w:hAnsi="Times New Roman" w:cs="Times New Roman"/>
          <w:sz w:val="24"/>
          <w:szCs w:val="24"/>
        </w:rPr>
      </w:pPr>
    </w:p>
    <w:p w:rsidR="00EE5A6D" w:rsidRDefault="00EE5A6D" w:rsidP="00E31D93">
      <w:pPr>
        <w:tabs>
          <w:tab w:val="left" w:pos="4155"/>
        </w:tabs>
        <w:rPr>
          <w:rFonts w:ascii="Times New Roman" w:hAnsi="Times New Roman" w:cs="Times New Roman"/>
          <w:sz w:val="24"/>
          <w:szCs w:val="24"/>
        </w:rPr>
      </w:pPr>
    </w:p>
    <w:p w:rsidR="00DE3A52" w:rsidRDefault="00DE3A52" w:rsidP="00A9475F">
      <w:pPr>
        <w:pStyle w:val="Heading5"/>
      </w:pPr>
      <w:r>
        <w:lastRenderedPageBreak/>
        <w:t>Below is the streaming analysis of dataset.</w:t>
      </w:r>
    </w:p>
    <w:p w:rsidR="00683491" w:rsidRPr="00913880" w:rsidRDefault="005F2EAB"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21405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10.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rsidR="00FA38E2" w:rsidRPr="00913880" w:rsidRDefault="00FA38E2"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5003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n1.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500380"/>
                    </a:xfrm>
                    <a:prstGeom prst="rect">
                      <a:avLst/>
                    </a:prstGeom>
                  </pic:spPr>
                </pic:pic>
              </a:graphicData>
            </a:graphic>
          </wp:inline>
        </w:drawing>
      </w:r>
    </w:p>
    <w:p w:rsidR="00FA38E2" w:rsidRPr="00913880" w:rsidRDefault="00FA38E2"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9951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n2.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rsidR="0030032A" w:rsidRPr="00913880" w:rsidRDefault="0030032A" w:rsidP="00E31D93">
      <w:pPr>
        <w:tabs>
          <w:tab w:val="left" w:pos="4155"/>
        </w:tabs>
        <w:rPr>
          <w:rFonts w:ascii="Times New Roman" w:hAnsi="Times New Roman" w:cs="Times New Roman"/>
          <w:sz w:val="24"/>
          <w:szCs w:val="24"/>
        </w:rPr>
      </w:pPr>
    </w:p>
    <w:p w:rsidR="0030032A" w:rsidRDefault="0030032A"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544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n3.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rsidR="00DE3A52" w:rsidRDefault="00DE3A52" w:rsidP="00E31D93">
      <w:pPr>
        <w:tabs>
          <w:tab w:val="left" w:pos="4155"/>
        </w:tabs>
        <w:rPr>
          <w:rFonts w:ascii="Times New Roman" w:hAnsi="Times New Roman" w:cs="Times New Roman"/>
          <w:sz w:val="24"/>
          <w:szCs w:val="24"/>
        </w:rPr>
      </w:pPr>
    </w:p>
    <w:p w:rsidR="00DE3A52" w:rsidRDefault="00DE3A52" w:rsidP="00E31D93">
      <w:pPr>
        <w:tabs>
          <w:tab w:val="left" w:pos="4155"/>
        </w:tabs>
        <w:rPr>
          <w:rFonts w:ascii="Times New Roman" w:hAnsi="Times New Roman" w:cs="Times New Roman"/>
          <w:sz w:val="24"/>
          <w:szCs w:val="24"/>
        </w:rPr>
      </w:pPr>
    </w:p>
    <w:p w:rsidR="00DE3A52" w:rsidRPr="00913880" w:rsidRDefault="00DE3A52" w:rsidP="00E31D93">
      <w:pPr>
        <w:tabs>
          <w:tab w:val="left" w:pos="4155"/>
        </w:tabs>
        <w:rPr>
          <w:rFonts w:ascii="Times New Roman" w:hAnsi="Times New Roman" w:cs="Times New Roman"/>
          <w:sz w:val="24"/>
          <w:szCs w:val="24"/>
        </w:rPr>
      </w:pPr>
    </w:p>
    <w:p w:rsidR="005D3F59" w:rsidRPr="00913880" w:rsidRDefault="005D3F59" w:rsidP="005D3F59">
      <w:pPr>
        <w:pStyle w:val="Heading1"/>
        <w:rPr>
          <w:rFonts w:ascii="Times New Roman" w:hAnsi="Times New Roman" w:cs="Times New Roman"/>
          <w:sz w:val="24"/>
          <w:szCs w:val="24"/>
        </w:rPr>
      </w:pPr>
      <w:r w:rsidRPr="00913880">
        <w:rPr>
          <w:rFonts w:ascii="Times New Roman" w:hAnsi="Times New Roman" w:cs="Times New Roman"/>
          <w:sz w:val="24"/>
          <w:szCs w:val="24"/>
        </w:rPr>
        <w:lastRenderedPageBreak/>
        <w:t>Graph</w:t>
      </w:r>
      <w:r w:rsidR="00DE3A52">
        <w:rPr>
          <w:rFonts w:ascii="Times New Roman" w:hAnsi="Times New Roman" w:cs="Times New Roman"/>
          <w:sz w:val="24"/>
          <w:szCs w:val="24"/>
        </w:rPr>
        <w:t>Frame</w:t>
      </w:r>
      <w:r w:rsidRPr="00913880">
        <w:rPr>
          <w:rFonts w:ascii="Times New Roman" w:hAnsi="Times New Roman" w:cs="Times New Roman"/>
          <w:sz w:val="24"/>
          <w:szCs w:val="24"/>
        </w:rPr>
        <w:t xml:space="preserve"> using Scala</w:t>
      </w:r>
    </w:p>
    <w:p w:rsidR="005D3F59" w:rsidRPr="00913880" w:rsidRDefault="003F3C41" w:rsidP="005D3F59">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Graphframe</w:t>
      </w:r>
      <w:proofErr w:type="spellEnd"/>
      <w:r>
        <w:rPr>
          <w:rFonts w:ascii="Times New Roman" w:hAnsi="Times New Roman" w:cs="Times New Roman"/>
          <w:sz w:val="24"/>
          <w:szCs w:val="24"/>
        </w:rPr>
        <w:t xml:space="preserve"> analysis, we used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GraphFrames</w:t>
      </w:r>
      <w:proofErr w:type="spellEnd"/>
      <w:r>
        <w:rPr>
          <w:rFonts w:ascii="Times New Roman" w:hAnsi="Times New Roman" w:cs="Times New Roman"/>
          <w:sz w:val="24"/>
          <w:szCs w:val="24"/>
        </w:rPr>
        <w:t xml:space="preserve"> only work on it. We set the vertices as before values and created edges between before and after values.</w:t>
      </w:r>
    </w:p>
    <w:p w:rsidR="005D3F59" w:rsidRDefault="005D3F59"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6093823" cy="27622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x1.PNG"/>
                    <pic:cNvPicPr/>
                  </pic:nvPicPr>
                  <pic:blipFill>
                    <a:blip r:embed="rId52">
                      <a:extLst>
                        <a:ext uri="{28A0092B-C50C-407E-A947-70E740481C1C}">
                          <a14:useLocalDpi xmlns:a14="http://schemas.microsoft.com/office/drawing/2010/main" val="0"/>
                        </a:ext>
                      </a:extLst>
                    </a:blip>
                    <a:stretch>
                      <a:fillRect/>
                    </a:stretch>
                  </pic:blipFill>
                  <pic:spPr>
                    <a:xfrm>
                      <a:off x="0" y="0"/>
                      <a:ext cx="6118692" cy="2773523"/>
                    </a:xfrm>
                    <a:prstGeom prst="rect">
                      <a:avLst/>
                    </a:prstGeom>
                  </pic:spPr>
                </pic:pic>
              </a:graphicData>
            </a:graphic>
          </wp:inline>
        </w:drawing>
      </w:r>
    </w:p>
    <w:p w:rsidR="003F3C41" w:rsidRPr="00913880" w:rsidRDefault="003F3C41" w:rsidP="00D40A56">
      <w:pPr>
        <w:pStyle w:val="Heading5"/>
      </w:pPr>
      <w:r>
        <w:t>We queried to fetch the total number of vertices and edges.</w:t>
      </w:r>
    </w:p>
    <w:p w:rsidR="003F3C41" w:rsidRDefault="008802A9"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14636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x2.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inline>
        </w:drawing>
      </w:r>
    </w:p>
    <w:p w:rsidR="008802A9" w:rsidRPr="00913880" w:rsidRDefault="008802A9"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6451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x3 pagerank.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645160"/>
                    </a:xfrm>
                    <a:prstGeom prst="rect">
                      <a:avLst/>
                    </a:prstGeom>
                  </pic:spPr>
                </pic:pic>
              </a:graphicData>
            </a:graphic>
          </wp:inline>
        </w:drawing>
      </w:r>
    </w:p>
    <w:p w:rsidR="003F3C41" w:rsidRDefault="003F3C41" w:rsidP="00E31D93">
      <w:pPr>
        <w:tabs>
          <w:tab w:val="left" w:pos="4155"/>
        </w:tabs>
        <w:rPr>
          <w:rFonts w:ascii="Times New Roman" w:hAnsi="Times New Roman" w:cs="Times New Roman"/>
          <w:sz w:val="24"/>
          <w:szCs w:val="24"/>
        </w:rPr>
      </w:pPr>
    </w:p>
    <w:p w:rsidR="003F3C41" w:rsidRDefault="003F3C41" w:rsidP="00E31D93">
      <w:pPr>
        <w:tabs>
          <w:tab w:val="left" w:pos="4155"/>
        </w:tabs>
        <w:rPr>
          <w:rFonts w:ascii="Times New Roman" w:hAnsi="Times New Roman" w:cs="Times New Roman"/>
          <w:sz w:val="24"/>
          <w:szCs w:val="24"/>
        </w:rPr>
      </w:pPr>
    </w:p>
    <w:p w:rsidR="003F3C41" w:rsidRDefault="003F3C41" w:rsidP="00E31D93">
      <w:pPr>
        <w:tabs>
          <w:tab w:val="left" w:pos="4155"/>
        </w:tabs>
        <w:rPr>
          <w:rFonts w:ascii="Times New Roman" w:hAnsi="Times New Roman" w:cs="Times New Roman"/>
          <w:sz w:val="24"/>
          <w:szCs w:val="24"/>
        </w:rPr>
      </w:pPr>
    </w:p>
    <w:p w:rsidR="003F3C41" w:rsidRDefault="003F3C41" w:rsidP="00E31D93">
      <w:pPr>
        <w:tabs>
          <w:tab w:val="left" w:pos="4155"/>
        </w:tabs>
        <w:rPr>
          <w:rFonts w:ascii="Times New Roman" w:hAnsi="Times New Roman" w:cs="Times New Roman"/>
          <w:sz w:val="24"/>
          <w:szCs w:val="24"/>
        </w:rPr>
      </w:pPr>
    </w:p>
    <w:p w:rsidR="00D40A56" w:rsidRDefault="00D40A56" w:rsidP="00E31D93">
      <w:pPr>
        <w:tabs>
          <w:tab w:val="left" w:pos="4155"/>
        </w:tabs>
        <w:rPr>
          <w:rFonts w:ascii="Times New Roman" w:hAnsi="Times New Roman" w:cs="Times New Roman"/>
          <w:sz w:val="24"/>
          <w:szCs w:val="24"/>
        </w:rPr>
      </w:pPr>
    </w:p>
    <w:p w:rsidR="00D40A56" w:rsidRDefault="00D40A56" w:rsidP="00E31D93">
      <w:pPr>
        <w:tabs>
          <w:tab w:val="left" w:pos="4155"/>
        </w:tabs>
        <w:rPr>
          <w:rFonts w:ascii="Times New Roman" w:hAnsi="Times New Roman" w:cs="Times New Roman"/>
          <w:sz w:val="24"/>
          <w:szCs w:val="24"/>
        </w:rPr>
      </w:pPr>
    </w:p>
    <w:p w:rsidR="003F3C41" w:rsidRDefault="003F3C41" w:rsidP="00D40A56">
      <w:pPr>
        <w:pStyle w:val="Heading5"/>
      </w:pPr>
      <w:r>
        <w:lastRenderedPageBreak/>
        <w:t>Total number of trips from source</w:t>
      </w:r>
      <w:r w:rsidR="00D40A56">
        <w:t>(‘Before’)</w:t>
      </w:r>
      <w:r>
        <w:t xml:space="preserve"> to destination</w:t>
      </w:r>
      <w:r w:rsidR="00D40A56">
        <w:t>(‘After’)</w:t>
      </w:r>
      <w:r>
        <w:t xml:space="preserve"> based on the edges.</w:t>
      </w:r>
    </w:p>
    <w:p w:rsidR="008802A9" w:rsidRPr="00913880" w:rsidRDefault="008802A9" w:rsidP="00E31D93">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28746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x 4.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inline>
        </w:drawing>
      </w:r>
    </w:p>
    <w:p w:rsidR="00F912E9" w:rsidRDefault="00F912E9" w:rsidP="00D40A56">
      <w:pPr>
        <w:pStyle w:val="Heading5"/>
      </w:pPr>
    </w:p>
    <w:p w:rsidR="00850715" w:rsidRDefault="005D748D" w:rsidP="00D40A56">
      <w:pPr>
        <w:pStyle w:val="Heading5"/>
      </w:pPr>
      <w:r>
        <w:t>Maximum times a words changed from before to after.</w:t>
      </w:r>
    </w:p>
    <w:p w:rsidR="00F912E9" w:rsidRPr="00F912E9" w:rsidRDefault="00F912E9" w:rsidP="00F912E9"/>
    <w:p w:rsidR="00123162" w:rsidRDefault="00850715" w:rsidP="00123162">
      <w:pPr>
        <w:pStyle w:val="Heading5"/>
      </w:pPr>
      <w:r w:rsidRPr="00913880">
        <w:rPr>
          <w:noProof/>
        </w:rPr>
        <w:drawing>
          <wp:inline distT="0" distB="0" distL="0" distR="0">
            <wp:extent cx="5943600" cy="178752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x5.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1787525"/>
                    </a:xfrm>
                    <a:prstGeom prst="rect">
                      <a:avLst/>
                    </a:prstGeom>
                  </pic:spPr>
                </pic:pic>
              </a:graphicData>
            </a:graphic>
          </wp:inline>
        </w:drawing>
      </w:r>
    </w:p>
    <w:p w:rsidR="00123162" w:rsidRDefault="00123162" w:rsidP="00123162">
      <w:pPr>
        <w:pStyle w:val="Heading5"/>
      </w:pPr>
    </w:p>
    <w:p w:rsidR="00123162" w:rsidRDefault="00123162" w:rsidP="00123162">
      <w:pPr>
        <w:pStyle w:val="Heading5"/>
      </w:pPr>
    </w:p>
    <w:p w:rsidR="00123162" w:rsidRDefault="00123162" w:rsidP="00123162">
      <w:pPr>
        <w:pStyle w:val="Heading5"/>
      </w:pPr>
    </w:p>
    <w:p w:rsidR="00123162" w:rsidRDefault="00123162" w:rsidP="00123162">
      <w:pPr>
        <w:pStyle w:val="Heading5"/>
      </w:pPr>
    </w:p>
    <w:p w:rsidR="00123162" w:rsidRDefault="00123162" w:rsidP="00123162">
      <w:pPr>
        <w:pStyle w:val="Heading5"/>
      </w:pPr>
    </w:p>
    <w:p w:rsidR="00123162" w:rsidRDefault="00123162" w:rsidP="00123162">
      <w:pPr>
        <w:pStyle w:val="Heading5"/>
      </w:pPr>
    </w:p>
    <w:p w:rsidR="00123162" w:rsidRDefault="002E5101" w:rsidP="00123162">
      <w:pPr>
        <w:pStyle w:val="Heading5"/>
      </w:pPr>
      <w:r>
        <w:lastRenderedPageBreak/>
        <w:t>Below are the values that show the most frequently chan</w:t>
      </w:r>
      <w:r w:rsidR="00123162">
        <w:t>ge words</w:t>
      </w:r>
    </w:p>
    <w:p w:rsidR="00850715" w:rsidRPr="00913880" w:rsidRDefault="00850715" w:rsidP="00637E30">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extent cx="5943600" cy="23799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x7.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inline>
        </w:drawing>
      </w:r>
    </w:p>
    <w:p w:rsidR="005B3EC5" w:rsidRPr="00913880" w:rsidRDefault="005B3EC5" w:rsidP="005B3EC5">
      <w:pPr>
        <w:pStyle w:val="Heading1"/>
        <w:rPr>
          <w:rFonts w:ascii="Times New Roman" w:hAnsi="Times New Roman" w:cs="Times New Roman"/>
          <w:sz w:val="24"/>
          <w:szCs w:val="24"/>
        </w:rPr>
      </w:pPr>
      <w:r w:rsidRPr="00913880">
        <w:rPr>
          <w:rFonts w:ascii="Times New Roman" w:hAnsi="Times New Roman" w:cs="Times New Roman"/>
          <w:sz w:val="24"/>
          <w:szCs w:val="24"/>
        </w:rPr>
        <w:t>Predicting the accuracy</w:t>
      </w:r>
    </w:p>
    <w:p w:rsidR="005B3EC5" w:rsidRDefault="005B3EC5" w:rsidP="005B3EC5">
      <w:pPr>
        <w:pStyle w:val="Heading5"/>
        <w:rPr>
          <w:rFonts w:ascii="Times New Roman" w:hAnsi="Times New Roman" w:cs="Times New Roman"/>
          <w:sz w:val="24"/>
          <w:szCs w:val="24"/>
        </w:rPr>
      </w:pPr>
      <w:r w:rsidRPr="00913880">
        <w:rPr>
          <w:rFonts w:ascii="Times New Roman" w:hAnsi="Times New Roman" w:cs="Times New Roman"/>
          <w:sz w:val="24"/>
          <w:szCs w:val="24"/>
        </w:rPr>
        <w:t>LogisticRegression</w:t>
      </w:r>
    </w:p>
    <w:p w:rsidR="005B3EC5" w:rsidRPr="00966E9B" w:rsidRDefault="005B3EC5" w:rsidP="005B3EC5">
      <w:pPr>
        <w:rPr>
          <w:rFonts w:ascii="Times New Roman" w:hAnsi="Times New Roman" w:cs="Times New Roman"/>
          <w:sz w:val="24"/>
          <w:szCs w:val="24"/>
        </w:rPr>
      </w:pPr>
      <w:r w:rsidRPr="00966E9B">
        <w:rPr>
          <w:rFonts w:ascii="Times New Roman" w:hAnsi="Times New Roman" w:cs="Times New Roman"/>
          <w:sz w:val="24"/>
          <w:szCs w:val="24"/>
        </w:rPr>
        <w:t>We used logistic regression to identify the accuracy for the test dataset. We have successfully got 89%</w:t>
      </w:r>
      <w:r>
        <w:rPr>
          <w:rFonts w:ascii="Times New Roman" w:hAnsi="Times New Roman" w:cs="Times New Roman"/>
          <w:sz w:val="24"/>
          <w:szCs w:val="24"/>
        </w:rPr>
        <w:t>.</w:t>
      </w:r>
    </w:p>
    <w:p w:rsidR="005B3EC5" w:rsidRPr="00913880" w:rsidRDefault="005B3EC5" w:rsidP="005B3EC5">
      <w:pPr>
        <w:tabs>
          <w:tab w:val="left" w:pos="4155"/>
        </w:tabs>
        <w:rPr>
          <w:rFonts w:ascii="Times New Roman" w:hAnsi="Times New Roman" w:cs="Times New Roman"/>
          <w:sz w:val="24"/>
          <w:szCs w:val="24"/>
        </w:rPr>
      </w:pPr>
      <w:r w:rsidRPr="00913880">
        <w:rPr>
          <w:rFonts w:ascii="Times New Roman" w:hAnsi="Times New Roman" w:cs="Times New Roman"/>
          <w:noProof/>
          <w:sz w:val="24"/>
          <w:szCs w:val="24"/>
        </w:rPr>
        <w:drawing>
          <wp:inline distT="0" distB="0" distL="0" distR="0" wp14:anchorId="394B5C63" wp14:editId="1B242193">
            <wp:extent cx="5943600" cy="1762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1.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005B3EC5" w:rsidRPr="00161AD1" w:rsidRDefault="005B3EC5" w:rsidP="005B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imes New Roman" w:eastAsia="Times New Roman" w:hAnsi="Times New Roman" w:cs="Times New Roman"/>
          <w:color w:val="000000"/>
          <w:sz w:val="24"/>
          <w:szCs w:val="24"/>
          <w:lang w:val="en-IN" w:eastAsia="en-IN" w:bidi="hi-IN"/>
        </w:rPr>
      </w:pPr>
      <w:r w:rsidRPr="00913880">
        <w:rPr>
          <w:rFonts w:ascii="Times New Roman" w:eastAsia="Times New Roman" w:hAnsi="Times New Roman" w:cs="Times New Roman"/>
          <w:color w:val="000000"/>
          <w:sz w:val="24"/>
          <w:szCs w:val="24"/>
          <w:lang w:val="en-IN" w:eastAsia="en-IN" w:bidi="hi-IN"/>
        </w:rPr>
        <w:t>0.897442869689</w:t>
      </w:r>
    </w:p>
    <w:p w:rsidR="00161AD1" w:rsidRPr="00A90DE5" w:rsidRDefault="005B3EC5" w:rsidP="00A90DE5">
      <w:pPr>
        <w:rPr>
          <w:rFonts w:ascii="Times New Roman" w:hAnsi="Times New Roman" w:cs="Times New Roman"/>
          <w:sz w:val="24"/>
          <w:szCs w:val="24"/>
          <w:lang w:val="en-IN" w:eastAsia="en-IN" w:bidi="hi-IN"/>
        </w:rPr>
      </w:pPr>
      <w:r w:rsidRPr="005B3EC5">
        <w:rPr>
          <w:rFonts w:ascii="Times New Roman" w:hAnsi="Times New Roman" w:cs="Times New Roman"/>
          <w:sz w:val="24"/>
          <w:szCs w:val="24"/>
          <w:lang w:val="en-IN" w:eastAsia="en-IN" w:bidi="hi-IN"/>
        </w:rPr>
        <w:t xml:space="preserve">We </w:t>
      </w:r>
      <w:r>
        <w:rPr>
          <w:rFonts w:ascii="Times New Roman" w:hAnsi="Times New Roman" w:cs="Times New Roman"/>
          <w:sz w:val="24"/>
          <w:szCs w:val="24"/>
          <w:lang w:val="en-IN" w:eastAsia="en-IN" w:bidi="hi-IN"/>
        </w:rPr>
        <w:t xml:space="preserve">used multinomial naïve Bayes to check for better results. </w:t>
      </w:r>
    </w:p>
    <w:p w:rsidR="009E5D40" w:rsidRDefault="009E5D40" w:rsidP="00161AD1">
      <w:pPr>
        <w:pStyle w:val="Heading5"/>
        <w:rPr>
          <w:lang w:val="en-IN" w:eastAsia="en-IN" w:bidi="hi-IN"/>
        </w:rPr>
      </w:pPr>
    </w:p>
    <w:p w:rsidR="009E5D40" w:rsidRDefault="009E5D40" w:rsidP="00161AD1">
      <w:pPr>
        <w:pStyle w:val="Heading5"/>
        <w:rPr>
          <w:lang w:val="en-IN" w:eastAsia="en-IN" w:bidi="hi-IN"/>
        </w:rPr>
      </w:pPr>
    </w:p>
    <w:p w:rsidR="009E5D40" w:rsidRDefault="009E5D40" w:rsidP="00161AD1">
      <w:pPr>
        <w:pStyle w:val="Heading5"/>
        <w:rPr>
          <w:lang w:val="en-IN" w:eastAsia="en-IN" w:bidi="hi-IN"/>
        </w:rPr>
      </w:pPr>
    </w:p>
    <w:p w:rsidR="00161AD1" w:rsidRDefault="005B3EC5" w:rsidP="00161AD1">
      <w:pPr>
        <w:pStyle w:val="Heading5"/>
        <w:rPr>
          <w:lang w:val="en-IN" w:eastAsia="en-IN" w:bidi="hi-IN"/>
        </w:rPr>
      </w:pPr>
      <w:r w:rsidRPr="00913880">
        <w:rPr>
          <w:lang w:val="en-IN" w:eastAsia="en-IN" w:bidi="hi-IN"/>
        </w:rPr>
        <w:t>multinomial naive baye</w:t>
      </w:r>
      <w:r w:rsidR="00161AD1">
        <w:rPr>
          <w:lang w:val="en-IN" w:eastAsia="en-IN" w:bidi="hi-IN"/>
        </w:rPr>
        <w:t>s</w:t>
      </w:r>
    </w:p>
    <w:p w:rsidR="005B3EC5" w:rsidRPr="00161AD1" w:rsidRDefault="005B3EC5" w:rsidP="00161AD1">
      <w:pPr>
        <w:rPr>
          <w:rFonts w:asciiTheme="majorHAnsi" w:eastAsiaTheme="majorEastAsia" w:hAnsiTheme="majorHAnsi" w:cstheme="majorBidi"/>
          <w:color w:val="0673A5" w:themeColor="text2" w:themeShade="BF"/>
          <w:lang w:val="en-IN" w:eastAsia="en-IN" w:bidi="hi-IN"/>
        </w:rPr>
      </w:pPr>
      <w:r w:rsidRPr="00913880">
        <w:rPr>
          <w:noProof/>
          <w:lang w:val="en-IN" w:eastAsia="en-IN" w:bidi="hi-IN"/>
        </w:rPr>
        <w:lastRenderedPageBreak/>
        <w:drawing>
          <wp:inline distT="0" distB="0" distL="0" distR="0" wp14:anchorId="5428D58C" wp14:editId="3D955133">
            <wp:extent cx="5943600" cy="9797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ulti1.PNG"/>
                    <pic:cNvPicPr/>
                  </pic:nvPicPr>
                  <pic:blipFill>
                    <a:blip r:embed="rId59">
                      <a:extLst>
                        <a:ext uri="{28A0092B-C50C-407E-A947-70E740481C1C}">
                          <a14:useLocalDpi xmlns:a14="http://schemas.microsoft.com/office/drawing/2010/main" val="0"/>
                        </a:ext>
                      </a:extLst>
                    </a:blip>
                    <a:stretch>
                      <a:fillRect/>
                    </a:stretch>
                  </pic:blipFill>
                  <pic:spPr>
                    <a:xfrm>
                      <a:off x="0" y="0"/>
                      <a:ext cx="5967401" cy="983637"/>
                    </a:xfrm>
                    <a:prstGeom prst="rect">
                      <a:avLst/>
                    </a:prstGeom>
                  </pic:spPr>
                </pic:pic>
              </a:graphicData>
            </a:graphic>
          </wp:inline>
        </w:drawing>
      </w:r>
    </w:p>
    <w:p w:rsidR="002E5101" w:rsidRDefault="005B3EC5" w:rsidP="005B3EC5">
      <w:pPr>
        <w:tabs>
          <w:tab w:val="left" w:pos="4155"/>
        </w:tabs>
        <w:rPr>
          <w:rFonts w:ascii="Times New Roman" w:hAnsi="Times New Roman" w:cs="Times New Roman"/>
          <w:sz w:val="24"/>
          <w:szCs w:val="24"/>
        </w:rPr>
      </w:pPr>
      <w:r>
        <w:rPr>
          <w:rFonts w:ascii="Times New Roman" w:hAnsi="Times New Roman" w:cs="Times New Roman"/>
          <w:sz w:val="24"/>
          <w:szCs w:val="24"/>
        </w:rPr>
        <w:t>We got similar results for Multinomial Naïve Bayes.</w:t>
      </w:r>
    </w:p>
    <w:p w:rsidR="00DB33A0" w:rsidRDefault="00DB33A0" w:rsidP="00DB33A0">
      <w:pPr>
        <w:pStyle w:val="Heading5"/>
      </w:pPr>
      <w:r>
        <w:t>Lesk Algorithm</w:t>
      </w:r>
    </w:p>
    <w:p w:rsidR="00DB33A0" w:rsidRPr="00032D69" w:rsidRDefault="00DB33A0" w:rsidP="00DB33A0">
      <w:pPr>
        <w:rPr>
          <w:rFonts w:ascii="Times New Roman" w:hAnsi="Times New Roman" w:cs="Times New Roman"/>
          <w:sz w:val="24"/>
          <w:szCs w:val="24"/>
        </w:rPr>
      </w:pPr>
      <w:r w:rsidRPr="00032D69">
        <w:rPr>
          <w:rFonts w:ascii="Times New Roman" w:hAnsi="Times New Roman" w:cs="Times New Roman"/>
          <w:sz w:val="24"/>
          <w:szCs w:val="24"/>
        </w:rPr>
        <w:t xml:space="preserve">Assumption in this algorithm, is that neighboring words would share similar context. Below functions identifies the </w:t>
      </w:r>
      <w:r w:rsidR="008146AE" w:rsidRPr="00032D69">
        <w:rPr>
          <w:rFonts w:ascii="Times New Roman" w:hAnsi="Times New Roman" w:cs="Times New Roman"/>
          <w:sz w:val="24"/>
          <w:szCs w:val="24"/>
        </w:rPr>
        <w:t xml:space="preserve">glossary of a word and compare with the sentences. If there are similar neighboring </w:t>
      </w:r>
      <w:proofErr w:type="gramStart"/>
      <w:r w:rsidR="008146AE" w:rsidRPr="00032D69">
        <w:rPr>
          <w:rFonts w:ascii="Times New Roman" w:hAnsi="Times New Roman" w:cs="Times New Roman"/>
          <w:sz w:val="24"/>
          <w:szCs w:val="24"/>
        </w:rPr>
        <w:t>words</w:t>
      </w:r>
      <w:proofErr w:type="gramEnd"/>
      <w:r w:rsidR="008146AE" w:rsidRPr="00032D69">
        <w:rPr>
          <w:rFonts w:ascii="Times New Roman" w:hAnsi="Times New Roman" w:cs="Times New Roman"/>
          <w:sz w:val="24"/>
          <w:szCs w:val="24"/>
        </w:rPr>
        <w:t xml:space="preserve"> then it predicts best sense of the word in question. We tested this algorithm against out dataset and found that it is not meeting our requirement and this lead to more research into RNN approaches to text normalization.</w:t>
      </w:r>
    </w:p>
    <w:p w:rsidR="00DB33A0" w:rsidRDefault="00DB33A0" w:rsidP="005B3EC5">
      <w:pPr>
        <w:tabs>
          <w:tab w:val="left" w:pos="41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587875"/>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esk.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4587875"/>
                    </a:xfrm>
                    <a:prstGeom prst="rect">
                      <a:avLst/>
                    </a:prstGeom>
                  </pic:spPr>
                </pic:pic>
              </a:graphicData>
            </a:graphic>
          </wp:inline>
        </w:drawing>
      </w:r>
    </w:p>
    <w:p w:rsidR="00DB33A0" w:rsidRDefault="00DB33A0" w:rsidP="005B3EC5">
      <w:pPr>
        <w:tabs>
          <w:tab w:val="left" w:pos="4155"/>
        </w:tabs>
        <w:rPr>
          <w:rFonts w:ascii="Times New Roman" w:hAnsi="Times New Roman" w:cs="Times New Roman"/>
          <w:sz w:val="24"/>
          <w:szCs w:val="24"/>
        </w:rPr>
      </w:pPr>
    </w:p>
    <w:p w:rsidR="008146AE" w:rsidRPr="00913880" w:rsidRDefault="008146AE" w:rsidP="005B3EC5">
      <w:pPr>
        <w:tabs>
          <w:tab w:val="left" w:pos="4155"/>
        </w:tabs>
        <w:rPr>
          <w:rFonts w:ascii="Times New Roman" w:hAnsi="Times New Roman" w:cs="Times New Roman"/>
          <w:sz w:val="24"/>
          <w:szCs w:val="24"/>
        </w:rPr>
      </w:pPr>
    </w:p>
    <w:p w:rsidR="00794D5D" w:rsidRPr="00913880" w:rsidRDefault="00794D5D" w:rsidP="00794D5D">
      <w:pPr>
        <w:pStyle w:val="Heading1"/>
        <w:rPr>
          <w:rFonts w:ascii="Times New Roman" w:hAnsi="Times New Roman" w:cs="Times New Roman"/>
          <w:sz w:val="24"/>
          <w:szCs w:val="24"/>
        </w:rPr>
      </w:pPr>
      <w:r w:rsidRPr="00913880">
        <w:rPr>
          <w:rFonts w:ascii="Times New Roman" w:hAnsi="Times New Roman" w:cs="Times New Roman"/>
          <w:sz w:val="24"/>
          <w:szCs w:val="24"/>
        </w:rPr>
        <w:lastRenderedPageBreak/>
        <w:t>Applications</w:t>
      </w:r>
      <w:r w:rsidRPr="00913880">
        <w:rPr>
          <w:rFonts w:ascii="Times New Roman" w:hAnsi="Times New Roman" w:cs="Times New Roman"/>
          <w:sz w:val="24"/>
          <w:szCs w:val="24"/>
        </w:rPr>
        <w:tab/>
      </w:r>
    </w:p>
    <w:p w:rsidR="002467D6" w:rsidRPr="00913880" w:rsidRDefault="002467D6" w:rsidP="002467D6">
      <w:pPr>
        <w:pStyle w:val="ListParagraph"/>
        <w:numPr>
          <w:ilvl w:val="0"/>
          <w:numId w:val="21"/>
        </w:numPr>
        <w:rPr>
          <w:rFonts w:ascii="Times New Roman" w:hAnsi="Times New Roman" w:cs="Times New Roman"/>
          <w:sz w:val="24"/>
          <w:szCs w:val="24"/>
        </w:rPr>
      </w:pPr>
      <w:r w:rsidRPr="00913880">
        <w:rPr>
          <w:rFonts w:ascii="Times New Roman" w:hAnsi="Times New Roman" w:cs="Times New Roman"/>
          <w:sz w:val="24"/>
          <w:szCs w:val="24"/>
        </w:rPr>
        <w:t>Social Media; twitter, facebook</w:t>
      </w:r>
    </w:p>
    <w:p w:rsidR="002467D6" w:rsidRPr="00913880" w:rsidRDefault="002467D6" w:rsidP="002467D6">
      <w:pPr>
        <w:pStyle w:val="ListParagraph"/>
        <w:numPr>
          <w:ilvl w:val="0"/>
          <w:numId w:val="21"/>
        </w:numPr>
        <w:rPr>
          <w:rFonts w:ascii="Times New Roman" w:hAnsi="Times New Roman" w:cs="Times New Roman"/>
          <w:sz w:val="24"/>
          <w:szCs w:val="24"/>
        </w:rPr>
      </w:pPr>
      <w:r w:rsidRPr="00913880">
        <w:rPr>
          <w:rFonts w:ascii="Times New Roman" w:hAnsi="Times New Roman" w:cs="Times New Roman"/>
          <w:sz w:val="24"/>
          <w:szCs w:val="24"/>
        </w:rPr>
        <w:t>Google text to speech engine</w:t>
      </w:r>
    </w:p>
    <w:p w:rsidR="00794D5D" w:rsidRDefault="002467D6" w:rsidP="002467D6">
      <w:pPr>
        <w:pStyle w:val="ListParagraph"/>
        <w:numPr>
          <w:ilvl w:val="0"/>
          <w:numId w:val="21"/>
        </w:numPr>
        <w:rPr>
          <w:rFonts w:ascii="Times New Roman" w:hAnsi="Times New Roman" w:cs="Times New Roman"/>
          <w:sz w:val="24"/>
          <w:szCs w:val="24"/>
        </w:rPr>
      </w:pPr>
      <w:r w:rsidRPr="00913880">
        <w:rPr>
          <w:rFonts w:ascii="Times New Roman" w:hAnsi="Times New Roman" w:cs="Times New Roman"/>
          <w:sz w:val="24"/>
          <w:szCs w:val="24"/>
        </w:rPr>
        <w:t xml:space="preserve">Mobile applications like google talkback, iOS speech </w:t>
      </w:r>
    </w:p>
    <w:p w:rsidR="0015590E" w:rsidRDefault="004A351D" w:rsidP="004A351D">
      <w:pPr>
        <w:pStyle w:val="Heading1"/>
      </w:pPr>
      <w:r>
        <w:t>Future Scope</w:t>
      </w:r>
    </w:p>
    <w:p w:rsidR="004A351D" w:rsidRPr="004A351D" w:rsidRDefault="004A351D" w:rsidP="004A351D">
      <w:pPr>
        <w:rPr>
          <w:rFonts w:ascii="Times New Roman" w:hAnsi="Times New Roman" w:cs="Times New Roman"/>
          <w:sz w:val="24"/>
          <w:szCs w:val="24"/>
        </w:rPr>
      </w:pPr>
      <w:r w:rsidRPr="004A351D">
        <w:rPr>
          <w:rFonts w:ascii="Times New Roman" w:hAnsi="Times New Roman" w:cs="Times New Roman"/>
          <w:sz w:val="24"/>
          <w:szCs w:val="24"/>
        </w:rPr>
        <w:t xml:space="preserve">After implementing the </w:t>
      </w:r>
      <w:proofErr w:type="spellStart"/>
      <w:r w:rsidRPr="004A351D">
        <w:rPr>
          <w:rFonts w:ascii="Times New Roman" w:hAnsi="Times New Roman" w:cs="Times New Roman"/>
          <w:sz w:val="24"/>
          <w:szCs w:val="24"/>
        </w:rPr>
        <w:t>Lesk</w:t>
      </w:r>
      <w:proofErr w:type="spellEnd"/>
      <w:r w:rsidRPr="004A351D">
        <w:rPr>
          <w:rFonts w:ascii="Times New Roman" w:hAnsi="Times New Roman" w:cs="Times New Roman"/>
          <w:sz w:val="24"/>
          <w:szCs w:val="24"/>
        </w:rPr>
        <w:t xml:space="preserve"> algorithm, we found the research can progress towards RNN approach of Text Normalization which is a research paper presented by </w:t>
      </w:r>
      <w:r w:rsidRPr="004A351D">
        <w:rPr>
          <w:rFonts w:ascii="Times New Roman" w:hAnsi="Times New Roman" w:cs="Times New Roman"/>
          <w:sz w:val="24"/>
          <w:szCs w:val="24"/>
        </w:rPr>
        <w:t xml:space="preserve">Richard </w:t>
      </w:r>
      <w:proofErr w:type="spellStart"/>
      <w:r w:rsidRPr="004A351D">
        <w:rPr>
          <w:rFonts w:ascii="Times New Roman" w:hAnsi="Times New Roman" w:cs="Times New Roman"/>
          <w:sz w:val="24"/>
          <w:szCs w:val="24"/>
        </w:rPr>
        <w:t>Sproat</w:t>
      </w:r>
      <w:proofErr w:type="spellEnd"/>
      <w:r w:rsidRPr="004A351D">
        <w:rPr>
          <w:rFonts w:ascii="Times New Roman" w:hAnsi="Times New Roman" w:cs="Times New Roman"/>
          <w:sz w:val="24"/>
          <w:szCs w:val="24"/>
        </w:rPr>
        <w:t xml:space="preserve">, Navdeep </w:t>
      </w:r>
      <w:proofErr w:type="spellStart"/>
      <w:r w:rsidRPr="004A351D">
        <w:rPr>
          <w:rFonts w:ascii="Times New Roman" w:hAnsi="Times New Roman" w:cs="Times New Roman"/>
          <w:sz w:val="24"/>
          <w:szCs w:val="24"/>
        </w:rPr>
        <w:t>Jaitly</w:t>
      </w:r>
      <w:proofErr w:type="spellEnd"/>
      <w:r>
        <w:rPr>
          <w:rFonts w:ascii="Times New Roman" w:hAnsi="Times New Roman" w:cs="Times New Roman"/>
          <w:sz w:val="24"/>
          <w:szCs w:val="24"/>
        </w:rPr>
        <w:t>.</w:t>
      </w:r>
    </w:p>
    <w:p w:rsidR="008146AE" w:rsidRDefault="008146AE" w:rsidP="008146AE">
      <w:pPr>
        <w:pStyle w:val="Heading1"/>
      </w:pPr>
      <w:r>
        <w:t>References</w:t>
      </w:r>
    </w:p>
    <w:p w:rsidR="008146AE" w:rsidRDefault="008146AE" w:rsidP="008146AE">
      <w:hyperlink r:id="rId61" w:history="1">
        <w:r w:rsidRPr="00037BCC">
          <w:rPr>
            <w:rStyle w:val="Hyperlink"/>
          </w:rPr>
          <w:t>https://en.wikipedia.org/wiki/Text_normalization</w:t>
        </w:r>
      </w:hyperlink>
    </w:p>
    <w:p w:rsidR="008146AE" w:rsidRDefault="00547E4B" w:rsidP="008146AE">
      <w:hyperlink r:id="rId62" w:history="1">
        <w:r w:rsidRPr="00037BCC">
          <w:rPr>
            <w:rStyle w:val="Hyperlink"/>
          </w:rPr>
          <w:t>https://www.kaggle.com</w:t>
        </w:r>
      </w:hyperlink>
    </w:p>
    <w:p w:rsidR="00547E4B" w:rsidRDefault="00547E4B" w:rsidP="008146AE">
      <w:hyperlink r:id="rId63" w:history="1">
        <w:r w:rsidRPr="00037BCC">
          <w:rPr>
            <w:rStyle w:val="Hyperlink"/>
          </w:rPr>
          <w:t>https://arxiv.org/ftp/arxiv/papers/1611/1611.00068.pdf</w:t>
        </w:r>
      </w:hyperlink>
    </w:p>
    <w:p w:rsidR="00547E4B" w:rsidRDefault="00547E4B" w:rsidP="008146AE">
      <w:hyperlink r:id="rId64" w:history="1">
        <w:r w:rsidRPr="00037BCC">
          <w:rPr>
            <w:rStyle w:val="Hyperlink"/>
          </w:rPr>
          <w:t>http://colah.github.io/posts/2015-08-Understanding-LSTMs/</w:t>
        </w:r>
      </w:hyperlink>
    </w:p>
    <w:p w:rsidR="00547E4B" w:rsidRDefault="00547E4B" w:rsidP="008146AE">
      <w:hyperlink r:id="rId65" w:history="1">
        <w:r w:rsidRPr="00037BCC">
          <w:rPr>
            <w:rStyle w:val="Hyperlink"/>
          </w:rPr>
          <w:t>https://en.wikipedia.org/wiki/Lesk_algorithm</w:t>
        </w:r>
      </w:hyperlink>
    </w:p>
    <w:p w:rsidR="00547E4B" w:rsidRPr="008146AE" w:rsidRDefault="00547E4B" w:rsidP="008146AE">
      <w:r w:rsidRPr="00547E4B">
        <w:t>https://github.com/Akirato/Lesk-Algorithm</w:t>
      </w:r>
    </w:p>
    <w:sectPr w:rsidR="00547E4B" w:rsidRPr="008146AE" w:rsidSect="004E1AED">
      <w:footerReference w:type="default" r:id="rId66"/>
      <w:headerReference w:type="first" r:id="rId6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E0B" w:rsidRDefault="001C3E0B">
      <w:pPr>
        <w:spacing w:after="0" w:line="240" w:lineRule="auto"/>
      </w:pPr>
      <w:r>
        <w:separator/>
      </w:r>
    </w:p>
  </w:endnote>
  <w:endnote w:type="continuationSeparator" w:id="0">
    <w:p w:rsidR="001C3E0B" w:rsidRDefault="001C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3F3C41" w:rsidRDefault="003F3C41">
        <w:pPr>
          <w:pStyle w:val="Footer"/>
        </w:pPr>
        <w:r>
          <w:fldChar w:fldCharType="begin"/>
        </w:r>
        <w:r>
          <w:instrText xml:space="preserve"> PAGE   \* MERGEFORMAT </w:instrText>
        </w:r>
        <w:r>
          <w:fldChar w:fldCharType="separate"/>
        </w:r>
        <w:r w:rsidR="001330AA">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E0B" w:rsidRDefault="001C3E0B">
      <w:pPr>
        <w:spacing w:after="0" w:line="240" w:lineRule="auto"/>
      </w:pPr>
      <w:r>
        <w:separator/>
      </w:r>
    </w:p>
  </w:footnote>
  <w:footnote w:type="continuationSeparator" w:id="0">
    <w:p w:rsidR="001C3E0B" w:rsidRDefault="001C3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C41" w:rsidRDefault="003F3C41">
    <w:pPr>
      <w:pStyle w:val="Header"/>
      <w:rPr>
        <w:rFonts w:ascii="Arial" w:hAnsi="Arial" w:cs="Arial"/>
        <w:b/>
        <w:bCs/>
        <w:color w:val="505050"/>
        <w:sz w:val="28"/>
        <w:szCs w:val="28"/>
      </w:rPr>
    </w:pPr>
    <w:r>
      <w:tab/>
    </w:r>
    <w:r>
      <w:tab/>
    </w:r>
    <w:r>
      <w:tab/>
    </w:r>
    <w:r>
      <w:tab/>
    </w:r>
    <w:r w:rsidRPr="007D3EEA">
      <w:rPr>
        <w:rFonts w:ascii="Arial" w:hAnsi="Arial" w:cs="Arial"/>
        <w:b/>
        <w:bCs/>
        <w:color w:val="505050"/>
        <w:sz w:val="28"/>
        <w:szCs w:val="28"/>
      </w:rPr>
      <w:t>T</w:t>
    </w:r>
    <w:r>
      <w:rPr>
        <w:rFonts w:ascii="Arial" w:hAnsi="Arial" w:cs="Arial"/>
        <w:b/>
        <w:bCs/>
        <w:color w:val="505050"/>
        <w:sz w:val="28"/>
        <w:szCs w:val="28"/>
      </w:rPr>
      <w:t>EXT</w:t>
    </w:r>
    <w:r w:rsidRPr="007D3EEA">
      <w:rPr>
        <w:rFonts w:ascii="Arial" w:hAnsi="Arial" w:cs="Arial"/>
        <w:b/>
        <w:bCs/>
        <w:color w:val="505050"/>
        <w:sz w:val="28"/>
        <w:szCs w:val="28"/>
      </w:rPr>
      <w:t xml:space="preserve"> N</w:t>
    </w:r>
    <w:r>
      <w:rPr>
        <w:rFonts w:ascii="Arial" w:hAnsi="Arial" w:cs="Arial"/>
        <w:b/>
        <w:bCs/>
        <w:color w:val="505050"/>
        <w:sz w:val="28"/>
        <w:szCs w:val="28"/>
      </w:rPr>
      <w:t>ORMALIZATION</w:t>
    </w:r>
    <w:r>
      <w:rPr>
        <w:rFonts w:ascii="Arial" w:hAnsi="Arial" w:cs="Arial"/>
        <w:b/>
        <w:bCs/>
        <w:color w:val="505050"/>
        <w:sz w:val="28"/>
        <w:szCs w:val="28"/>
      </w:rPr>
      <w:tab/>
    </w:r>
    <w:r>
      <w:rPr>
        <w:rFonts w:ascii="Arial" w:hAnsi="Arial" w:cs="Arial"/>
        <w:b/>
        <w:bCs/>
        <w:color w:val="505050"/>
        <w:sz w:val="28"/>
        <w:szCs w:val="28"/>
      </w:rPr>
      <w:tab/>
    </w:r>
  </w:p>
  <w:p w:rsidR="002E5101" w:rsidRDefault="003F3C41">
    <w:pPr>
      <w:pStyle w:val="Header"/>
      <w:rPr>
        <w:rFonts w:ascii="Times New Roman" w:hAnsi="Times New Roman" w:cs="Times New Roman"/>
        <w:sz w:val="24"/>
        <w:szCs w:val="24"/>
      </w:rPr>
    </w:pPr>
    <w:r w:rsidRPr="002E5101">
      <w:rPr>
        <w:rFonts w:ascii="Times New Roman" w:hAnsi="Times New Roman" w:cs="Times New Roman"/>
        <w:sz w:val="24"/>
        <w:szCs w:val="24"/>
      </w:rPr>
      <w:tab/>
    </w:r>
    <w:r w:rsidRPr="002E5101">
      <w:rPr>
        <w:rFonts w:ascii="Times New Roman" w:hAnsi="Times New Roman" w:cs="Times New Roman"/>
        <w:sz w:val="24"/>
        <w:szCs w:val="24"/>
      </w:rPr>
      <w:tab/>
    </w:r>
    <w:r w:rsidRPr="002E5101">
      <w:rPr>
        <w:rFonts w:ascii="Times New Roman" w:hAnsi="Times New Roman" w:cs="Times New Roman"/>
        <w:sz w:val="24"/>
        <w:szCs w:val="24"/>
      </w:rPr>
      <w:tab/>
    </w:r>
    <w:r w:rsidRPr="002E5101">
      <w:rPr>
        <w:rFonts w:ascii="Times New Roman" w:hAnsi="Times New Roman" w:cs="Times New Roman"/>
        <w:sz w:val="24"/>
        <w:szCs w:val="24"/>
      </w:rPr>
      <w:tab/>
    </w:r>
    <w:r w:rsidRPr="002E5101">
      <w:rPr>
        <w:rFonts w:ascii="Times New Roman" w:hAnsi="Times New Roman" w:cs="Times New Roman"/>
        <w:sz w:val="24"/>
        <w:szCs w:val="24"/>
      </w:rPr>
      <w:tab/>
    </w:r>
    <w:r w:rsidRPr="002E5101">
      <w:rPr>
        <w:rFonts w:ascii="Times New Roman" w:hAnsi="Times New Roman" w:cs="Times New Roman"/>
        <w:sz w:val="24"/>
        <w:szCs w:val="24"/>
      </w:rPr>
      <w:tab/>
    </w:r>
    <w:r w:rsidRPr="002E5101">
      <w:rPr>
        <w:rFonts w:ascii="Times New Roman" w:hAnsi="Times New Roman" w:cs="Times New Roman"/>
        <w:sz w:val="24"/>
        <w:szCs w:val="24"/>
      </w:rPr>
      <w:tab/>
    </w:r>
    <w:r w:rsidR="002E5101">
      <w:rPr>
        <w:rFonts w:ascii="Times New Roman" w:hAnsi="Times New Roman" w:cs="Times New Roman"/>
        <w:sz w:val="24"/>
        <w:szCs w:val="24"/>
      </w:rPr>
      <w:t xml:space="preserve">      </w:t>
    </w:r>
  </w:p>
  <w:p w:rsidR="003F3C41" w:rsidRPr="002E5101" w:rsidRDefault="002E5101" w:rsidP="002E5101">
    <w:pPr>
      <w:pStyle w:val="Header"/>
      <w:ind w:left="5040"/>
      <w:rPr>
        <w:rFonts w:ascii="Times New Roman" w:hAnsi="Times New Roman" w:cs="Times New Roman"/>
        <w:sz w:val="24"/>
        <w:szCs w:val="24"/>
      </w:rPr>
    </w:pPr>
    <w:r>
      <w:rPr>
        <w:rFonts w:ascii="Times New Roman" w:hAnsi="Times New Roman" w:cs="Times New Roman"/>
        <w:sz w:val="24"/>
        <w:szCs w:val="24"/>
      </w:rPr>
      <w:t xml:space="preserve">     </w:t>
    </w:r>
    <w:r w:rsidR="003F3C41" w:rsidRPr="002E5101">
      <w:rPr>
        <w:rFonts w:ascii="Times New Roman" w:hAnsi="Times New Roman" w:cs="Times New Roman"/>
        <w:sz w:val="24"/>
        <w:szCs w:val="24"/>
      </w:rPr>
      <w:t xml:space="preserve">Ivan Roger Victor </w:t>
    </w:r>
    <w:proofErr w:type="gramStart"/>
    <w:r w:rsidR="003F3C41" w:rsidRPr="002E5101">
      <w:rPr>
        <w:rFonts w:ascii="Times New Roman" w:hAnsi="Times New Roman" w:cs="Times New Roman"/>
        <w:sz w:val="24"/>
        <w:szCs w:val="24"/>
      </w:rPr>
      <w:t>Fernando(</w:t>
    </w:r>
    <w:proofErr w:type="gramEnd"/>
    <w:r w:rsidR="003F3C41" w:rsidRPr="002E5101">
      <w:rPr>
        <w:rFonts w:ascii="Times New Roman" w:hAnsi="Times New Roman" w:cs="Times New Roman"/>
        <w:sz w:val="24"/>
        <w:szCs w:val="24"/>
      </w:rPr>
      <w:t>001824521)</w:t>
    </w:r>
  </w:p>
  <w:p w:rsidR="003F3C41" w:rsidRDefault="003F3C41">
    <w:pPr>
      <w:pStyle w:val="Header"/>
    </w:pPr>
    <w:r w:rsidRPr="002E5101">
      <w:rPr>
        <w:rFonts w:ascii="Times New Roman" w:hAnsi="Times New Roman" w:cs="Times New Roman"/>
        <w:sz w:val="24"/>
        <w:szCs w:val="24"/>
      </w:rPr>
      <w:tab/>
    </w:r>
    <w:r w:rsidRPr="002E5101">
      <w:rPr>
        <w:rFonts w:ascii="Times New Roman" w:hAnsi="Times New Roman" w:cs="Times New Roman"/>
        <w:sz w:val="24"/>
        <w:szCs w:val="24"/>
      </w:rPr>
      <w:tab/>
    </w:r>
    <w:r w:rsidRPr="002E5101">
      <w:rPr>
        <w:rFonts w:ascii="Times New Roman" w:hAnsi="Times New Roman" w:cs="Times New Roman"/>
        <w:sz w:val="24"/>
        <w:szCs w:val="24"/>
      </w:rPr>
      <w:tab/>
    </w:r>
    <w:r w:rsidRPr="002E5101">
      <w:rPr>
        <w:rFonts w:ascii="Times New Roman" w:hAnsi="Times New Roman" w:cs="Times New Roman"/>
        <w:sz w:val="24"/>
        <w:szCs w:val="24"/>
      </w:rPr>
      <w:tab/>
    </w:r>
    <w:r w:rsidRPr="002E5101">
      <w:rPr>
        <w:rFonts w:ascii="Times New Roman" w:hAnsi="Times New Roman" w:cs="Times New Roman"/>
        <w:sz w:val="24"/>
        <w:szCs w:val="24"/>
      </w:rPr>
      <w:tab/>
    </w:r>
    <w:r w:rsidRPr="002E5101">
      <w:rPr>
        <w:rFonts w:ascii="Times New Roman" w:hAnsi="Times New Roman" w:cs="Times New Roman"/>
        <w:sz w:val="24"/>
        <w:szCs w:val="24"/>
      </w:rPr>
      <w:tab/>
    </w:r>
    <w:r w:rsidRPr="002E5101">
      <w:rPr>
        <w:rFonts w:ascii="Times New Roman" w:hAnsi="Times New Roman" w:cs="Times New Roman"/>
        <w:sz w:val="24"/>
        <w:szCs w:val="24"/>
      </w:rPr>
      <w:tab/>
    </w:r>
    <w:r w:rsidR="002E5101">
      <w:rPr>
        <w:rFonts w:ascii="Times New Roman" w:hAnsi="Times New Roman" w:cs="Times New Roman"/>
        <w:sz w:val="24"/>
        <w:szCs w:val="24"/>
      </w:rPr>
      <w:t xml:space="preserve">      </w:t>
    </w:r>
    <w:r w:rsidRPr="002E5101">
      <w:rPr>
        <w:rFonts w:ascii="Times New Roman" w:hAnsi="Times New Roman" w:cs="Times New Roman"/>
        <w:sz w:val="24"/>
        <w:szCs w:val="24"/>
      </w:rPr>
      <w:t xml:space="preserve">Komal </w:t>
    </w:r>
    <w:proofErr w:type="gramStart"/>
    <w:r w:rsidRPr="002E5101">
      <w:rPr>
        <w:rFonts w:ascii="Times New Roman" w:hAnsi="Times New Roman" w:cs="Times New Roman"/>
        <w:sz w:val="24"/>
        <w:szCs w:val="24"/>
      </w:rPr>
      <w:t>Suthar(</w:t>
    </w:r>
    <w:proofErr w:type="gramEnd"/>
    <w:r w:rsidRPr="002E5101">
      <w:rPr>
        <w:rFonts w:ascii="Times New Roman" w:hAnsi="Times New Roman" w:cs="Times New Roman"/>
        <w:sz w:val="24"/>
        <w:szCs w:val="24"/>
      </w:rPr>
      <w:t>001278113)</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923A6A"/>
    <w:multiLevelType w:val="hybridMultilevel"/>
    <w:tmpl w:val="7D0E169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5A549C"/>
    <w:multiLevelType w:val="multilevel"/>
    <w:tmpl w:val="5B4A8232"/>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D1D0FB2"/>
    <w:multiLevelType w:val="hybridMultilevel"/>
    <w:tmpl w:val="91702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9B"/>
    <w:rsid w:val="000170FC"/>
    <w:rsid w:val="00020894"/>
    <w:rsid w:val="000226BC"/>
    <w:rsid w:val="00032D69"/>
    <w:rsid w:val="00035986"/>
    <w:rsid w:val="00050D75"/>
    <w:rsid w:val="00092268"/>
    <w:rsid w:val="000C30C5"/>
    <w:rsid w:val="000D0B32"/>
    <w:rsid w:val="001211D1"/>
    <w:rsid w:val="00123162"/>
    <w:rsid w:val="001330AA"/>
    <w:rsid w:val="0014125B"/>
    <w:rsid w:val="001473F1"/>
    <w:rsid w:val="00147D49"/>
    <w:rsid w:val="0015425C"/>
    <w:rsid w:val="0015590E"/>
    <w:rsid w:val="00161AD1"/>
    <w:rsid w:val="00170326"/>
    <w:rsid w:val="00194DF6"/>
    <w:rsid w:val="001A0A80"/>
    <w:rsid w:val="001C3E0B"/>
    <w:rsid w:val="002168B4"/>
    <w:rsid w:val="0024287F"/>
    <w:rsid w:val="002467D6"/>
    <w:rsid w:val="00251925"/>
    <w:rsid w:val="00255F52"/>
    <w:rsid w:val="00284486"/>
    <w:rsid w:val="002A443F"/>
    <w:rsid w:val="002A6171"/>
    <w:rsid w:val="002B445F"/>
    <w:rsid w:val="002E5101"/>
    <w:rsid w:val="002F1CD7"/>
    <w:rsid w:val="002F47E4"/>
    <w:rsid w:val="0030032A"/>
    <w:rsid w:val="0034560D"/>
    <w:rsid w:val="00396FCE"/>
    <w:rsid w:val="003E6991"/>
    <w:rsid w:val="003F2377"/>
    <w:rsid w:val="003F3C41"/>
    <w:rsid w:val="00410345"/>
    <w:rsid w:val="0046114F"/>
    <w:rsid w:val="004735D5"/>
    <w:rsid w:val="004807E7"/>
    <w:rsid w:val="004A351D"/>
    <w:rsid w:val="004A6C1B"/>
    <w:rsid w:val="004C1D76"/>
    <w:rsid w:val="004E1AED"/>
    <w:rsid w:val="00517C07"/>
    <w:rsid w:val="00524C54"/>
    <w:rsid w:val="0054716B"/>
    <w:rsid w:val="00547E4B"/>
    <w:rsid w:val="00565B09"/>
    <w:rsid w:val="00581096"/>
    <w:rsid w:val="00591F1C"/>
    <w:rsid w:val="005B3EC5"/>
    <w:rsid w:val="005C12A5"/>
    <w:rsid w:val="005D3B85"/>
    <w:rsid w:val="005D3F59"/>
    <w:rsid w:val="005D748D"/>
    <w:rsid w:val="005F2EAB"/>
    <w:rsid w:val="005F4EA6"/>
    <w:rsid w:val="006133B7"/>
    <w:rsid w:val="00637E30"/>
    <w:rsid w:val="00653494"/>
    <w:rsid w:val="0067359B"/>
    <w:rsid w:val="0067776B"/>
    <w:rsid w:val="00683491"/>
    <w:rsid w:val="00692854"/>
    <w:rsid w:val="006A7FA5"/>
    <w:rsid w:val="006B4ABB"/>
    <w:rsid w:val="006B6211"/>
    <w:rsid w:val="006D6012"/>
    <w:rsid w:val="006F6861"/>
    <w:rsid w:val="00707D78"/>
    <w:rsid w:val="007249C7"/>
    <w:rsid w:val="00741CD9"/>
    <w:rsid w:val="00745A2B"/>
    <w:rsid w:val="00784D95"/>
    <w:rsid w:val="0078709A"/>
    <w:rsid w:val="00794D5D"/>
    <w:rsid w:val="0079619A"/>
    <w:rsid w:val="007D3EEA"/>
    <w:rsid w:val="007F4A29"/>
    <w:rsid w:val="008029E6"/>
    <w:rsid w:val="00805EC2"/>
    <w:rsid w:val="008146AE"/>
    <w:rsid w:val="00825911"/>
    <w:rsid w:val="00850715"/>
    <w:rsid w:val="00851690"/>
    <w:rsid w:val="00851A5B"/>
    <w:rsid w:val="00861BCF"/>
    <w:rsid w:val="008756C3"/>
    <w:rsid w:val="008802A9"/>
    <w:rsid w:val="008821A2"/>
    <w:rsid w:val="008A7DBD"/>
    <w:rsid w:val="008B2751"/>
    <w:rsid w:val="00913880"/>
    <w:rsid w:val="009357EA"/>
    <w:rsid w:val="00951EF5"/>
    <w:rsid w:val="009659E4"/>
    <w:rsid w:val="00965BD8"/>
    <w:rsid w:val="00966E9B"/>
    <w:rsid w:val="009A1140"/>
    <w:rsid w:val="009B3384"/>
    <w:rsid w:val="009B5BE6"/>
    <w:rsid w:val="009C33DA"/>
    <w:rsid w:val="009E5D40"/>
    <w:rsid w:val="009F6DBE"/>
    <w:rsid w:val="00A05297"/>
    <w:rsid w:val="00A1310C"/>
    <w:rsid w:val="00A20AAC"/>
    <w:rsid w:val="00A309BC"/>
    <w:rsid w:val="00A32F00"/>
    <w:rsid w:val="00A4199A"/>
    <w:rsid w:val="00A57663"/>
    <w:rsid w:val="00A90DE5"/>
    <w:rsid w:val="00A912BD"/>
    <w:rsid w:val="00A9475F"/>
    <w:rsid w:val="00AA2D02"/>
    <w:rsid w:val="00AC46E8"/>
    <w:rsid w:val="00AC6379"/>
    <w:rsid w:val="00B01582"/>
    <w:rsid w:val="00B14DCA"/>
    <w:rsid w:val="00B632D7"/>
    <w:rsid w:val="00B77A98"/>
    <w:rsid w:val="00B85729"/>
    <w:rsid w:val="00BE1312"/>
    <w:rsid w:val="00BE3058"/>
    <w:rsid w:val="00C05AC7"/>
    <w:rsid w:val="00C1652F"/>
    <w:rsid w:val="00C16C36"/>
    <w:rsid w:val="00C27279"/>
    <w:rsid w:val="00C43280"/>
    <w:rsid w:val="00C717C9"/>
    <w:rsid w:val="00CD7920"/>
    <w:rsid w:val="00CE1B4B"/>
    <w:rsid w:val="00D0388B"/>
    <w:rsid w:val="00D26EBE"/>
    <w:rsid w:val="00D40A56"/>
    <w:rsid w:val="00D47A97"/>
    <w:rsid w:val="00D93884"/>
    <w:rsid w:val="00D96E50"/>
    <w:rsid w:val="00DA455C"/>
    <w:rsid w:val="00DB10A3"/>
    <w:rsid w:val="00DB33A0"/>
    <w:rsid w:val="00DD5049"/>
    <w:rsid w:val="00DE3A52"/>
    <w:rsid w:val="00DF670F"/>
    <w:rsid w:val="00E3065F"/>
    <w:rsid w:val="00E31D93"/>
    <w:rsid w:val="00E36CBB"/>
    <w:rsid w:val="00E55856"/>
    <w:rsid w:val="00E702AC"/>
    <w:rsid w:val="00EB278B"/>
    <w:rsid w:val="00EE5A6D"/>
    <w:rsid w:val="00F00DD7"/>
    <w:rsid w:val="00F352CB"/>
    <w:rsid w:val="00F510E0"/>
    <w:rsid w:val="00F61C9E"/>
    <w:rsid w:val="00F82523"/>
    <w:rsid w:val="00F87868"/>
    <w:rsid w:val="00F912E9"/>
    <w:rsid w:val="00FA38E2"/>
    <w:rsid w:val="00FB5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4BDD5"/>
  <w15:docId w15:val="{07566F32-3E83-480E-AB21-9AA951DE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092268"/>
    <w:rPr>
      <w:color w:val="005DBA" w:themeColor="hyperlink"/>
      <w:u w:val="single"/>
    </w:rPr>
  </w:style>
  <w:style w:type="character" w:styleId="UnresolvedMention">
    <w:name w:val="Unresolved Mention"/>
    <w:basedOn w:val="DefaultParagraphFont"/>
    <w:uiPriority w:val="99"/>
    <w:semiHidden/>
    <w:unhideWhenUsed/>
    <w:rsid w:val="00092268"/>
    <w:rPr>
      <w:color w:val="808080"/>
      <w:shd w:val="clear" w:color="auto" w:fill="E6E6E6"/>
    </w:rPr>
  </w:style>
  <w:style w:type="character" w:styleId="Strong">
    <w:name w:val="Strong"/>
    <w:basedOn w:val="DefaultParagraphFont"/>
    <w:uiPriority w:val="22"/>
    <w:qFormat/>
    <w:rsid w:val="00092268"/>
    <w:rPr>
      <w:b/>
      <w:bCs/>
    </w:rPr>
  </w:style>
  <w:style w:type="paragraph" w:styleId="ListParagraph">
    <w:name w:val="List Paragraph"/>
    <w:basedOn w:val="Normal"/>
    <w:uiPriority w:val="34"/>
    <w:unhideWhenUsed/>
    <w:qFormat/>
    <w:rsid w:val="00EB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21009151">
      <w:bodyDiv w:val="1"/>
      <w:marLeft w:val="0"/>
      <w:marRight w:val="0"/>
      <w:marTop w:val="0"/>
      <w:marBottom w:val="0"/>
      <w:divBdr>
        <w:top w:val="none" w:sz="0" w:space="0" w:color="auto"/>
        <w:left w:val="none" w:sz="0" w:space="0" w:color="auto"/>
        <w:bottom w:val="none" w:sz="0" w:space="0" w:color="auto"/>
        <w:right w:val="none" w:sz="0" w:space="0" w:color="auto"/>
      </w:divBdr>
    </w:div>
    <w:div w:id="477966507">
      <w:bodyDiv w:val="1"/>
      <w:marLeft w:val="0"/>
      <w:marRight w:val="0"/>
      <w:marTop w:val="0"/>
      <w:marBottom w:val="0"/>
      <w:divBdr>
        <w:top w:val="none" w:sz="0" w:space="0" w:color="auto"/>
        <w:left w:val="none" w:sz="0" w:space="0" w:color="auto"/>
        <w:bottom w:val="none" w:sz="0" w:space="0" w:color="auto"/>
        <w:right w:val="none" w:sz="0" w:space="0" w:color="auto"/>
      </w:divBdr>
    </w:div>
    <w:div w:id="56133640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01857236">
      <w:bodyDiv w:val="1"/>
      <w:marLeft w:val="0"/>
      <w:marRight w:val="0"/>
      <w:marTop w:val="0"/>
      <w:marBottom w:val="0"/>
      <w:divBdr>
        <w:top w:val="none" w:sz="0" w:space="0" w:color="auto"/>
        <w:left w:val="none" w:sz="0" w:space="0" w:color="auto"/>
        <w:bottom w:val="none" w:sz="0" w:space="0" w:color="auto"/>
        <w:right w:val="none" w:sz="0" w:space="0" w:color="auto"/>
      </w:divBdr>
    </w:div>
    <w:div w:id="70537436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6951586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06225403">
      <w:bodyDiv w:val="1"/>
      <w:marLeft w:val="0"/>
      <w:marRight w:val="0"/>
      <w:marTop w:val="0"/>
      <w:marBottom w:val="0"/>
      <w:divBdr>
        <w:top w:val="none" w:sz="0" w:space="0" w:color="auto"/>
        <w:left w:val="none" w:sz="0" w:space="0" w:color="auto"/>
        <w:bottom w:val="none" w:sz="0" w:space="0" w:color="auto"/>
        <w:right w:val="none" w:sz="0" w:space="0" w:color="auto"/>
      </w:divBdr>
    </w:div>
    <w:div w:id="1805004255">
      <w:bodyDiv w:val="1"/>
      <w:marLeft w:val="0"/>
      <w:marRight w:val="0"/>
      <w:marTop w:val="0"/>
      <w:marBottom w:val="0"/>
      <w:divBdr>
        <w:top w:val="none" w:sz="0" w:space="0" w:color="auto"/>
        <w:left w:val="none" w:sz="0" w:space="0" w:color="auto"/>
        <w:bottom w:val="none" w:sz="0" w:space="0" w:color="auto"/>
        <w:right w:val="none" w:sz="0" w:space="0" w:color="auto"/>
      </w:divBdr>
    </w:div>
    <w:div w:id="197848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hyperlink" Target="https://arxiv.org/ftp/arxiv/papers/1611/1611.00068.pdf"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hyperlink" Target="https://en.wikipedia.org/wiki/Text_normalization"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hyperlink" Target="https://en.wikipedia.org/wiki/Lesk_algorith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hyperlink" Target="http://colah.github.io/posts/2015-08-Understanding-LSTMs/" TargetMode="External"/><Relationship Id="rId69"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yperlink" Target="https://www.kaggle.com"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mal\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E8"/>
    <w:rsid w:val="00B478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0046E5BC4E469EAF8B93098DA02102">
    <w:name w:val="FE0046E5BC4E469EAF8B93098DA02102"/>
  </w:style>
  <w:style w:type="paragraph" w:customStyle="1" w:styleId="5B4A00A475B443028EB59FBE882B12C9">
    <w:name w:val="5B4A00A475B443028EB59FBE882B12C9"/>
  </w:style>
  <w:style w:type="paragraph" w:customStyle="1" w:styleId="0F6B1B1AEF794D73A93729DDBA8DB5B3">
    <w:name w:val="0F6B1B1AEF794D73A93729DDBA8DB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9C578200-9CCA-41CC-B613-6AC2AC2CE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0</TotalTime>
  <Pages>18</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KOMAL SUTHAR</dc:creator>
  <cp:lastModifiedBy>KOMAL SUTHAR</cp:lastModifiedBy>
  <cp:revision>2</cp:revision>
  <dcterms:created xsi:type="dcterms:W3CDTF">2017-12-17T02:44:00Z</dcterms:created>
  <dcterms:modified xsi:type="dcterms:W3CDTF">2017-12-17T02:44:00Z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